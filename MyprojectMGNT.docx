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1C484045">
                <wp:simplePos x="0" y="0"/>
                <wp:positionH relativeFrom="column">
                  <wp:posOffset>-5439</wp:posOffset>
                </wp:positionH>
                <wp:positionV relativeFrom="paragraph">
                  <wp:posOffset>-70623</wp:posOffset>
                </wp:positionV>
                <wp:extent cx="1367624" cy="1105231"/>
                <wp:effectExtent l="0" t="0" r="2349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1105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2D9C5E82" w:rsidR="001501A9" w:rsidRPr="001501A9" w:rsidRDefault="00774ECB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2E272D2" wp14:editId="60973BB5">
                                  <wp:extent cx="1198023" cy="1040765"/>
                                  <wp:effectExtent l="0" t="0" r="2540" b="6985"/>
                                  <wp:docPr id="1" name="Picture 1" descr="A picture containing 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3191" cy="10713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.45pt;margin-top:-5.55pt;width:107.7pt;height:8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" fillcolor="white [3201]" strokeweight=".5pt">
                <v:textbox>
                  <w:txbxContent>
                    <w:p w14:paraId="43F0BF96" w14:textId="2D9C5E82" w:rsidR="001501A9" w:rsidRPr="001501A9" w:rsidRDefault="00774ECB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62E272D2" wp14:editId="60973BB5">
                            <wp:extent cx="1198023" cy="1040765"/>
                            <wp:effectExtent l="0" t="0" r="2540" b="6985"/>
                            <wp:docPr id="1" name="Picture 1" descr="A picture containing 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icon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3191" cy="10713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68802AD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0AD6A51B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ECB" w:rsidRPr="00774ECB">
        <w:t xml:space="preserve"> </w:t>
      </w:r>
      <w:r w:rsidR="00774ECB" w:rsidRPr="00774ECB">
        <w:rPr>
          <w:i/>
        </w:rPr>
        <w:t>https://github.com/vhlong1211/jquery-table2excel.git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694E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694E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694E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694E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694E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694E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694E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694E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694E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694E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694E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694E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694E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1D89564" w:rsidR="00727431" w:rsidRPr="009A4C41" w:rsidRDefault="00774ECB" w:rsidP="00967197">
            <w:r>
              <w:t>22/12/2021</w:t>
            </w:r>
          </w:p>
        </w:tc>
        <w:tc>
          <w:tcPr>
            <w:tcW w:w="3095" w:type="dxa"/>
          </w:tcPr>
          <w:p w14:paraId="3969F235" w14:textId="1C026762" w:rsidR="00727431" w:rsidRPr="009A4C41" w:rsidRDefault="00774EC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</w:p>
        </w:tc>
        <w:tc>
          <w:tcPr>
            <w:tcW w:w="1148" w:type="dxa"/>
          </w:tcPr>
          <w:p w14:paraId="307DA07D" w14:textId="6E49E8B9" w:rsidR="00727431" w:rsidRPr="009A4C41" w:rsidRDefault="00774EC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5E82AEF4" w14:textId="2A08A928" w:rsidR="00727431" w:rsidRPr="009A4C41" w:rsidRDefault="00774EC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04D8680E" w:rsidR="00727431" w:rsidRPr="009A4C41" w:rsidRDefault="00F859E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SML team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37CC625F" w:rsidR="00BA730B" w:rsidRPr="000E098D" w:rsidRDefault="001737FE" w:rsidP="00BA730B">
      <w:pPr>
        <w:rPr>
          <w:i/>
          <w:iCs/>
        </w:rPr>
      </w:pPr>
      <w:r>
        <w:rPr>
          <w:i/>
          <w:iCs/>
        </w:rPr>
        <w:t xml:space="preserve">Plugin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 w:rsidR="009F7124">
        <w:rPr>
          <w:i/>
          <w:iCs/>
        </w:rPr>
        <w:t xml:space="preserve"> </w:t>
      </w:r>
      <w:proofErr w:type="spellStart"/>
      <w:r>
        <w:rPr>
          <w:i/>
          <w:iCs/>
        </w:rPr>
        <w:t>nhằm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ex</w:t>
      </w:r>
      <w:r w:rsidR="009F7124">
        <w:rPr>
          <w:i/>
          <w:iCs/>
        </w:rPr>
        <w:t xml:space="preserve">port </w:t>
      </w:r>
      <w:proofErr w:type="spellStart"/>
      <w:r w:rsidR="009F7124">
        <w:rPr>
          <w:i/>
          <w:iCs/>
        </w:rPr>
        <w:t>dữ</w:t>
      </w:r>
      <w:proofErr w:type="spellEnd"/>
      <w:r w:rsidR="009F7124">
        <w:rPr>
          <w:i/>
          <w:iCs/>
        </w:rPr>
        <w:t xml:space="preserve"> </w:t>
      </w:r>
      <w:proofErr w:type="spellStart"/>
      <w:r w:rsidR="009F7124">
        <w:rPr>
          <w:i/>
          <w:iCs/>
        </w:rPr>
        <w:t>liệu</w:t>
      </w:r>
      <w:proofErr w:type="spellEnd"/>
      <w:r w:rsidR="009F7124">
        <w:rPr>
          <w:i/>
          <w:iCs/>
        </w:rPr>
        <w:t xml:space="preserve"> </w:t>
      </w:r>
      <w:proofErr w:type="spellStart"/>
      <w:r w:rsidR="009F7124">
        <w:rPr>
          <w:i/>
          <w:iCs/>
        </w:rPr>
        <w:t>từ</w:t>
      </w:r>
      <w:proofErr w:type="spellEnd"/>
      <w:r w:rsidR="009F7124">
        <w:rPr>
          <w:i/>
          <w:iCs/>
        </w:rPr>
        <w:t xml:space="preserve"> </w:t>
      </w:r>
      <w:proofErr w:type="spellStart"/>
      <w:r w:rsidR="00964DD9">
        <w:rPr>
          <w:i/>
          <w:iCs/>
        </w:rPr>
        <w:t>bảng</w:t>
      </w:r>
      <w:proofErr w:type="spellEnd"/>
      <w:r w:rsidR="009F7124">
        <w:rPr>
          <w:i/>
          <w:iCs/>
        </w:rPr>
        <w:t xml:space="preserve"> HTML </w:t>
      </w:r>
      <w:proofErr w:type="spellStart"/>
      <w:r w:rsidR="009F7124">
        <w:rPr>
          <w:i/>
          <w:iCs/>
        </w:rPr>
        <w:t>từ</w:t>
      </w:r>
      <w:proofErr w:type="spellEnd"/>
      <w:r w:rsidR="009F7124">
        <w:rPr>
          <w:i/>
          <w:iCs/>
        </w:rPr>
        <w:t xml:space="preserve"> </w:t>
      </w:r>
      <w:proofErr w:type="spellStart"/>
      <w:r w:rsidR="009F7124">
        <w:rPr>
          <w:i/>
          <w:iCs/>
        </w:rPr>
        <w:t>các</w:t>
      </w:r>
      <w:proofErr w:type="spellEnd"/>
      <w:r w:rsidR="009F7124">
        <w:rPr>
          <w:i/>
          <w:iCs/>
        </w:rPr>
        <w:t xml:space="preserve"> </w:t>
      </w:r>
      <w:proofErr w:type="spellStart"/>
      <w:r w:rsidR="009F7124">
        <w:rPr>
          <w:i/>
          <w:iCs/>
        </w:rPr>
        <w:t>trang</w:t>
      </w:r>
      <w:proofErr w:type="spellEnd"/>
      <w:r w:rsidR="009F7124">
        <w:rPr>
          <w:i/>
          <w:iCs/>
        </w:rPr>
        <w:t xml:space="preserve"> web sang </w:t>
      </w:r>
      <w:proofErr w:type="spellStart"/>
      <w:r w:rsidR="009F7124">
        <w:rPr>
          <w:i/>
          <w:iCs/>
        </w:rPr>
        <w:t>bảng</w:t>
      </w:r>
      <w:proofErr w:type="spellEnd"/>
      <w:r w:rsidR="009F7124">
        <w:rPr>
          <w:i/>
          <w:iCs/>
        </w:rPr>
        <w:t xml:space="preserve"> </w:t>
      </w:r>
      <w:proofErr w:type="spellStart"/>
      <w:r w:rsidR="009F7124">
        <w:rPr>
          <w:i/>
          <w:iCs/>
        </w:rPr>
        <w:t>tính</w:t>
      </w:r>
      <w:proofErr w:type="spellEnd"/>
      <w:r w:rsidR="009F7124">
        <w:rPr>
          <w:i/>
          <w:iCs/>
        </w:rPr>
        <w:t xml:space="preserve"> </w:t>
      </w:r>
      <w:proofErr w:type="spellStart"/>
      <w:r w:rsidR="009F7124">
        <w:rPr>
          <w:i/>
          <w:iCs/>
        </w:rPr>
        <w:t>trên</w:t>
      </w:r>
      <w:proofErr w:type="spellEnd"/>
      <w:r w:rsidR="009F7124">
        <w:rPr>
          <w:i/>
          <w:iCs/>
        </w:rPr>
        <w:t xml:space="preserve"> </w:t>
      </w:r>
      <w:proofErr w:type="gramStart"/>
      <w:r w:rsidR="009F7124">
        <w:rPr>
          <w:i/>
          <w:iCs/>
        </w:rPr>
        <w:t xml:space="preserve">excel </w:t>
      </w:r>
      <w:r w:rsidR="00507AB6">
        <w:rPr>
          <w:i/>
          <w:iCs/>
        </w:rPr>
        <w:t>,</w:t>
      </w:r>
      <w:proofErr w:type="gram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giúp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tiết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kiệm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thời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gian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và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công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sức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trong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quá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trình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nhập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xuất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dữ</w:t>
      </w:r>
      <w:proofErr w:type="spellEnd"/>
      <w:r w:rsidR="00507AB6">
        <w:rPr>
          <w:i/>
          <w:iCs/>
        </w:rPr>
        <w:t xml:space="preserve"> </w:t>
      </w:r>
      <w:proofErr w:type="spellStart"/>
      <w:r w:rsidR="00507AB6">
        <w:rPr>
          <w:i/>
          <w:iCs/>
        </w:rPr>
        <w:t>liệu</w:t>
      </w:r>
      <w:proofErr w:type="spellEnd"/>
      <w:r w:rsidR="00507AB6">
        <w:rPr>
          <w:i/>
          <w:iCs/>
        </w:rPr>
        <w:t xml:space="preserve"> 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B9D9B77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507AB6" w:rsidRPr="00774ECB">
        <w:rPr>
          <w:i/>
        </w:rPr>
        <w:t>https://github.com/vhlong1211/jquery-table2excel.git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303CD4DB" w14:textId="77777777" w:rsidR="00937C98" w:rsidRDefault="00507AB6" w:rsidP="0058075C">
      <w:pPr>
        <w:rPr>
          <w:i/>
          <w:iCs/>
        </w:rPr>
      </w:pPr>
      <w:r w:rsidRPr="00507AB6">
        <w:rPr>
          <w:rFonts w:cs="Tahoma"/>
          <w:color w:val="000000"/>
        </w:rPr>
        <w:t>Lorenzo von Matterhorn</w:t>
      </w:r>
      <w:r w:rsidR="0058075C" w:rsidRPr="001C04DA">
        <w:rPr>
          <w:i/>
          <w:iCs/>
        </w:rPr>
        <w:t xml:space="preserve">: </w:t>
      </w:r>
    </w:p>
    <w:p w14:paraId="649D5734" w14:textId="28BEB10C" w:rsidR="00937C98" w:rsidRDefault="00937C98" w:rsidP="0058075C">
      <w:pPr>
        <w:rPr>
          <w:i/>
          <w:iCs/>
        </w:rPr>
      </w:pPr>
      <w:r>
        <w:rPr>
          <w:i/>
          <w:iCs/>
        </w:rPr>
        <w:t>+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Phallumegaly</w:t>
      </w:r>
      <w:proofErr w:type="spellEnd"/>
      <w:r>
        <w:rPr>
          <w:i/>
          <w:iCs/>
        </w:rPr>
        <w:t xml:space="preserve"> Production</w:t>
      </w:r>
    </w:p>
    <w:p w14:paraId="5EEACC15" w14:textId="1CE3DC56" w:rsidR="00937C98" w:rsidRDefault="00937C98" w:rsidP="0058075C">
      <w:pPr>
        <w:rPr>
          <w:i/>
          <w:iCs/>
        </w:rPr>
      </w:pPr>
      <w:r>
        <w:rPr>
          <w:i/>
          <w:iCs/>
        </w:rPr>
        <w:t>+</w:t>
      </w:r>
      <w:proofErr w:type="gramStart"/>
      <w:r>
        <w:rPr>
          <w:i/>
          <w:iCs/>
        </w:rPr>
        <w:t>Email:MatterHorn@phallumegaly.com</w:t>
      </w:r>
      <w:proofErr w:type="gramEnd"/>
    </w:p>
    <w:p w14:paraId="6C88A209" w14:textId="47821C0F" w:rsidR="00937C98" w:rsidRPr="001C04DA" w:rsidRDefault="00937C98" w:rsidP="0058075C">
      <w:pPr>
        <w:rPr>
          <w:i/>
          <w:iCs/>
        </w:rPr>
      </w:pPr>
      <w:r>
        <w:rPr>
          <w:i/>
          <w:iCs/>
        </w:rPr>
        <w:t>+</w:t>
      </w:r>
      <w:r w:rsidR="00C76AEC">
        <w:rPr>
          <w:i/>
          <w:iCs/>
        </w:rPr>
        <w:t>SĐT: 0904123456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69809663" w14:textId="77777777" w:rsidR="00C76AE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</w:p>
    <w:p w14:paraId="325B59B4" w14:textId="6916EAAB" w:rsidR="0058075C" w:rsidRDefault="00C76AEC" w:rsidP="0058075C">
      <w:pPr>
        <w:rPr>
          <w:i/>
          <w:iCs/>
        </w:rPr>
      </w:pPr>
      <w:r>
        <w:rPr>
          <w:i/>
          <w:iCs/>
        </w:rPr>
        <w:t>_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Hải</w:t>
      </w:r>
      <w:proofErr w:type="spellEnd"/>
      <w:r>
        <w:rPr>
          <w:i/>
          <w:iCs/>
        </w:rPr>
        <w:t xml:space="preserve"> Long</w:t>
      </w:r>
    </w:p>
    <w:p w14:paraId="2F3593DD" w14:textId="0F5A36BB" w:rsidR="00C76AEC" w:rsidRDefault="00C76AEC" w:rsidP="0058075C">
      <w:pPr>
        <w:rPr>
          <w:i/>
          <w:iCs/>
        </w:rPr>
      </w:pPr>
      <w:r>
        <w:rPr>
          <w:i/>
          <w:iCs/>
        </w:rPr>
        <w:t>_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12F2631A" w14:textId="71825051" w:rsidR="00C76AEC" w:rsidRPr="001C04DA" w:rsidRDefault="00C76AEC" w:rsidP="0058075C">
      <w:pPr>
        <w:rPr>
          <w:i/>
          <w:iCs/>
        </w:rPr>
      </w:pPr>
      <w:r>
        <w:rPr>
          <w:i/>
          <w:iCs/>
        </w:rPr>
        <w:t>_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Minh </w:t>
      </w:r>
      <w:proofErr w:type="spellStart"/>
      <w:r>
        <w:rPr>
          <w:i/>
          <w:iCs/>
        </w:rPr>
        <w:t>Sơn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D4273A9" w:rsidR="00A17A47" w:rsidRPr="001C04DA" w:rsidRDefault="00C76AEC" w:rsidP="00A17A47">
      <w:pPr>
        <w:rPr>
          <w:i/>
          <w:iCs/>
        </w:rPr>
      </w:pPr>
      <w:r>
        <w:rPr>
          <w:i/>
          <w:iCs/>
        </w:rPr>
        <w:t>_</w:t>
      </w:r>
      <w:proofErr w:type="spellStart"/>
      <w:r>
        <w:rPr>
          <w:i/>
          <w:iCs/>
        </w:rPr>
        <w:t>Sơn</w:t>
      </w:r>
      <w:proofErr w:type="spellEnd"/>
      <w:r>
        <w:rPr>
          <w:i/>
          <w:iCs/>
        </w:rPr>
        <w:t>:</w:t>
      </w:r>
      <w:r w:rsidR="00A17A47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kế,lập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r w:rsidR="005B62D0">
        <w:rPr>
          <w:i/>
          <w:iCs/>
        </w:rPr>
        <w:t>,lập</w:t>
      </w:r>
      <w:proofErr w:type="spellEnd"/>
      <w:r w:rsidR="005B62D0">
        <w:rPr>
          <w:i/>
          <w:iCs/>
        </w:rPr>
        <w:t xml:space="preserve"> </w:t>
      </w:r>
      <w:proofErr w:type="spellStart"/>
      <w:r w:rsidR="005B62D0">
        <w:rPr>
          <w:i/>
          <w:iCs/>
        </w:rPr>
        <w:t>kế</w:t>
      </w:r>
      <w:proofErr w:type="spellEnd"/>
      <w:r w:rsidR="005B62D0">
        <w:rPr>
          <w:i/>
          <w:iCs/>
        </w:rPr>
        <w:t xml:space="preserve"> </w:t>
      </w:r>
      <w:proofErr w:type="spellStart"/>
      <w:r w:rsidR="005B62D0">
        <w:rPr>
          <w:i/>
          <w:iCs/>
        </w:rPr>
        <w:t>hoạch</w:t>
      </w:r>
      <w:proofErr w:type="spellEnd"/>
    </w:p>
    <w:p w14:paraId="794AFF6A" w14:textId="480A17F0" w:rsidR="00C76AEC" w:rsidRDefault="00C76AEC" w:rsidP="00A17A47">
      <w:pPr>
        <w:rPr>
          <w:i/>
          <w:iCs/>
        </w:rPr>
      </w:pPr>
      <w:r>
        <w:rPr>
          <w:i/>
          <w:iCs/>
        </w:rPr>
        <w:t>_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ngôn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ngữ</w:t>
      </w:r>
      <w:proofErr w:type="spellEnd"/>
      <w:r>
        <w:rPr>
          <w:i/>
          <w:iCs/>
        </w:rPr>
        <w:t xml:space="preserve"> ,config</w:t>
      </w:r>
      <w:proofErr w:type="gramEnd"/>
      <w:r w:rsidR="005B62D0">
        <w:rPr>
          <w:i/>
          <w:iCs/>
        </w:rPr>
        <w:t xml:space="preserve"> </w:t>
      </w:r>
      <w:proofErr w:type="spellStart"/>
      <w:r w:rsidR="005B62D0">
        <w:rPr>
          <w:i/>
          <w:iCs/>
        </w:rPr>
        <w:t>môi</w:t>
      </w:r>
      <w:proofErr w:type="spellEnd"/>
      <w:r w:rsidR="005B62D0">
        <w:rPr>
          <w:i/>
          <w:iCs/>
        </w:rPr>
        <w:t xml:space="preserve"> </w:t>
      </w:r>
      <w:proofErr w:type="spellStart"/>
      <w:r w:rsidR="005B62D0">
        <w:rPr>
          <w:i/>
          <w:iCs/>
        </w:rPr>
        <w:t>trường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kiếm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khảo</w:t>
      </w:r>
      <w:proofErr w:type="spellEnd"/>
      <w:r>
        <w:rPr>
          <w:i/>
          <w:iCs/>
        </w:rPr>
        <w:t xml:space="preserve"> , </w:t>
      </w:r>
      <w:proofErr w:type="spellStart"/>
      <w:r>
        <w:rPr>
          <w:i/>
          <w:iCs/>
        </w:rPr>
        <w:t>đàm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0C81500B" w14:textId="40E675C5" w:rsidR="005325D6" w:rsidRPr="00964DD9" w:rsidRDefault="00C76AEC" w:rsidP="005325D6">
      <w:pPr>
        <w:rPr>
          <w:i/>
          <w:iCs/>
        </w:rPr>
      </w:pPr>
      <w:r>
        <w:rPr>
          <w:i/>
          <w:iCs/>
        </w:rPr>
        <w:t>_Long:</w:t>
      </w:r>
      <w:r w:rsidR="005B62D0">
        <w:rPr>
          <w:i/>
          <w:iCs/>
        </w:rPr>
        <w:t xml:space="preserve"> </w:t>
      </w: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</w:t>
      </w:r>
      <w:proofErr w:type="spellStart"/>
      <w:r w:rsidR="005B62D0">
        <w:rPr>
          <w:i/>
          <w:iCs/>
        </w:rPr>
        <w:t>các</w:t>
      </w:r>
      <w:proofErr w:type="spellEnd"/>
      <w:r w:rsidR="005B62D0">
        <w:rPr>
          <w:i/>
          <w:iCs/>
        </w:rPr>
        <w:t xml:space="preserve"> module </w:t>
      </w:r>
      <w:proofErr w:type="spellStart"/>
      <w:r w:rsidR="005B62D0">
        <w:rPr>
          <w:i/>
          <w:iCs/>
        </w:rPr>
        <w:t>còn</w:t>
      </w:r>
      <w:proofErr w:type="spellEnd"/>
      <w:r w:rsidR="005B62D0">
        <w:rPr>
          <w:i/>
          <w:iCs/>
        </w:rPr>
        <w:t xml:space="preserve"> </w:t>
      </w:r>
      <w:proofErr w:type="spellStart"/>
      <w:proofErr w:type="gramStart"/>
      <w:r w:rsidR="005B62D0">
        <w:rPr>
          <w:i/>
          <w:iCs/>
        </w:rPr>
        <w:t>lại</w:t>
      </w:r>
      <w:proofErr w:type="spellEnd"/>
      <w:r w:rsidR="005B62D0">
        <w:rPr>
          <w:i/>
          <w:iCs/>
        </w:rPr>
        <w:t xml:space="preserve"> ,</w:t>
      </w:r>
      <w:proofErr w:type="gramEnd"/>
      <w:r w:rsidR="005B62D0">
        <w:rPr>
          <w:i/>
          <w:iCs/>
        </w:rPr>
        <w:t xml:space="preserve"> fix bugs , </w:t>
      </w:r>
      <w:proofErr w:type="spellStart"/>
      <w:r w:rsidR="005B62D0">
        <w:rPr>
          <w:i/>
          <w:iCs/>
        </w:rPr>
        <w:t>lập</w:t>
      </w:r>
      <w:proofErr w:type="spellEnd"/>
      <w:r w:rsidR="005B62D0">
        <w:rPr>
          <w:i/>
          <w:iCs/>
        </w:rPr>
        <w:t xml:space="preserve"> </w:t>
      </w:r>
      <w:proofErr w:type="spellStart"/>
      <w:r w:rsidR="005B62D0">
        <w:rPr>
          <w:i/>
          <w:iCs/>
        </w:rPr>
        <w:t>trình</w:t>
      </w:r>
      <w:proofErr w:type="spellEnd"/>
      <w:r w:rsidR="005B62D0">
        <w:rPr>
          <w:i/>
          <w:iCs/>
        </w:rPr>
        <w:t xml:space="preserve"> </w:t>
      </w:r>
      <w:proofErr w:type="spellStart"/>
      <w:r w:rsidR="005B62D0">
        <w:rPr>
          <w:i/>
          <w:iCs/>
        </w:rPr>
        <w:t>và</w:t>
      </w:r>
      <w:proofErr w:type="spellEnd"/>
      <w:r w:rsidR="005B62D0">
        <w:rPr>
          <w:i/>
          <w:iCs/>
        </w:rPr>
        <w:t xml:space="preserve"> </w:t>
      </w:r>
      <w:proofErr w:type="spellStart"/>
      <w:r w:rsidR="005B62D0">
        <w:rPr>
          <w:i/>
          <w:iCs/>
        </w:rPr>
        <w:t>thiết</w:t>
      </w:r>
      <w:proofErr w:type="spellEnd"/>
      <w:r w:rsidR="005B62D0">
        <w:rPr>
          <w:i/>
          <w:iCs/>
        </w:rPr>
        <w:t xml:space="preserve"> </w:t>
      </w:r>
      <w:proofErr w:type="spellStart"/>
      <w:r w:rsidR="005B62D0">
        <w:rPr>
          <w:i/>
          <w:iCs/>
        </w:rPr>
        <w:t>kế</w:t>
      </w:r>
      <w:proofErr w:type="spellEnd"/>
      <w:r w:rsidR="005B62D0">
        <w:rPr>
          <w:i/>
          <w:iCs/>
        </w:rPr>
        <w:t xml:space="preserve"> </w:t>
      </w:r>
      <w:proofErr w:type="spellStart"/>
      <w:r w:rsidR="005B62D0">
        <w:rPr>
          <w:i/>
          <w:iCs/>
        </w:rPr>
        <w:t>giao</w:t>
      </w:r>
      <w:proofErr w:type="spellEnd"/>
      <w:r w:rsidR="005B62D0">
        <w:rPr>
          <w:i/>
          <w:iCs/>
        </w:rPr>
        <w:t xml:space="preserve"> </w:t>
      </w:r>
      <w:proofErr w:type="spellStart"/>
      <w:r w:rsidR="005B62D0">
        <w:rPr>
          <w:i/>
          <w:iCs/>
        </w:rPr>
        <w:t>diện</w:t>
      </w:r>
      <w:proofErr w:type="spellEnd"/>
    </w:p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3114FD3F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0D4429C4" w14:textId="62549E69" w:rsidR="00964DD9" w:rsidRDefault="00964DD9" w:rsidP="00964DD9">
      <w:r>
        <w:t>_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proofErr w:type="gramStart"/>
      <w:r>
        <w:t>đặc</w:t>
      </w:r>
      <w:proofErr w:type="spellEnd"/>
      <w:r>
        <w:t xml:space="preserve"> ,</w:t>
      </w:r>
      <w:proofErr w:type="gram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 w:rsidR="009F63CA">
        <w:t xml:space="preserve"> </w:t>
      </w:r>
      <w:proofErr w:type="spellStart"/>
      <w:r w:rsidR="009F63CA">
        <w:t>và</w:t>
      </w:r>
      <w:proofErr w:type="spellEnd"/>
      <w:r w:rsidR="009F63CA">
        <w:t xml:space="preserve"> </w:t>
      </w:r>
      <w:proofErr w:type="spellStart"/>
      <w:r w:rsidR="009F63CA">
        <w:t>chuyển</w:t>
      </w:r>
      <w:proofErr w:type="spellEnd"/>
      <w:r w:rsidR="009F63CA">
        <w:t xml:space="preserve"> </w:t>
      </w:r>
      <w:proofErr w:type="spellStart"/>
      <w:r w:rsidR="009F63CA">
        <w:t>thông</w:t>
      </w:r>
      <w:proofErr w:type="spellEnd"/>
      <w:r w:rsidR="009F63CA">
        <w:t xml:space="preserve"> tin </w:t>
      </w:r>
      <w:proofErr w:type="spellStart"/>
      <w:r w:rsidR="009F63CA">
        <w:t>đó</w:t>
      </w:r>
      <w:proofErr w:type="spellEnd"/>
      <w:r w:rsidR="009F63CA">
        <w:t xml:space="preserve"> </w:t>
      </w:r>
      <w:proofErr w:type="spellStart"/>
      <w:r w:rsidR="009F63CA">
        <w:t>về</w:t>
      </w:r>
      <w:proofErr w:type="spellEnd"/>
      <w:r w:rsidR="009F63CA">
        <w:t xml:space="preserve"> </w:t>
      </w:r>
      <w:proofErr w:type="spellStart"/>
      <w:r w:rsidR="009F63CA">
        <w:t>khu</w:t>
      </w:r>
      <w:proofErr w:type="spellEnd"/>
      <w:r w:rsidR="009F63CA">
        <w:t xml:space="preserve"> </w:t>
      </w:r>
      <w:proofErr w:type="spellStart"/>
      <w:r w:rsidR="009F63CA">
        <w:t>thiết</w:t>
      </w:r>
      <w:proofErr w:type="spellEnd"/>
      <w:r w:rsidR="009F63CA">
        <w:t xml:space="preserve"> </w:t>
      </w:r>
      <w:proofErr w:type="spellStart"/>
      <w:r w:rsidR="009F63CA">
        <w:t>bị</w:t>
      </w:r>
      <w:proofErr w:type="spellEnd"/>
      <w:r w:rsidR="009F63CA">
        <w:t xml:space="preserve"> </w:t>
      </w:r>
      <w:proofErr w:type="spellStart"/>
      <w:r w:rsidR="009F63CA">
        <w:t>cá</w:t>
      </w:r>
      <w:proofErr w:type="spellEnd"/>
      <w:r w:rsidR="009F63CA">
        <w:t xml:space="preserve"> </w:t>
      </w:r>
      <w:proofErr w:type="spellStart"/>
      <w:r w:rsidR="009F63CA">
        <w:t>nhân</w:t>
      </w:r>
      <w:proofErr w:type="spellEnd"/>
      <w:r>
        <w:t xml:space="preserve"> </w:t>
      </w:r>
      <w:proofErr w:type="spellStart"/>
      <w:r w:rsidR="009F63CA">
        <w:t>để</w:t>
      </w:r>
      <w:proofErr w:type="spellEnd"/>
      <w:r w:rsidR="009F63CA">
        <w:t xml:space="preserve"> </w:t>
      </w:r>
      <w:proofErr w:type="spellStart"/>
      <w:r w:rsidR="009F63CA">
        <w:t>thuận</w:t>
      </w:r>
      <w:proofErr w:type="spellEnd"/>
      <w:r w:rsidR="009F63CA">
        <w:t xml:space="preserve"> </w:t>
      </w:r>
      <w:proofErr w:type="spellStart"/>
      <w:r w:rsidR="009F63CA">
        <w:t>tiện</w:t>
      </w:r>
      <w:proofErr w:type="spellEnd"/>
      <w:r w:rsidR="009F63CA">
        <w:t xml:space="preserve"> </w:t>
      </w:r>
      <w:proofErr w:type="spellStart"/>
      <w:r w:rsidR="009F63CA">
        <w:t>hơn</w:t>
      </w:r>
      <w:proofErr w:type="spellEnd"/>
      <w:r w:rsidR="009F63CA">
        <w:t xml:space="preserve"> </w:t>
      </w:r>
      <w:proofErr w:type="spellStart"/>
      <w:r w:rsidR="009F63CA">
        <w:t>trong</w:t>
      </w:r>
      <w:proofErr w:type="spellEnd"/>
      <w:r w:rsidR="009F63CA">
        <w:t xml:space="preserve"> </w:t>
      </w:r>
      <w:proofErr w:type="spellStart"/>
      <w:r w:rsidR="009F63CA">
        <w:t>việc</w:t>
      </w:r>
      <w:proofErr w:type="spellEnd"/>
      <w:r w:rsidR="009F63CA">
        <w:t xml:space="preserve"> </w:t>
      </w:r>
      <w:proofErr w:type="spellStart"/>
      <w:r w:rsidR="009F63CA">
        <w:t>lưu</w:t>
      </w:r>
      <w:proofErr w:type="spellEnd"/>
      <w:r w:rsidR="009F63CA">
        <w:t xml:space="preserve"> </w:t>
      </w:r>
      <w:proofErr w:type="spellStart"/>
      <w:r w:rsidR="009F63CA">
        <w:t>trữ</w:t>
      </w:r>
      <w:proofErr w:type="spellEnd"/>
      <w:r w:rsidR="009F63CA">
        <w:t xml:space="preserve"> </w:t>
      </w:r>
      <w:proofErr w:type="spellStart"/>
      <w:r w:rsidR="009F63CA">
        <w:t>và</w:t>
      </w:r>
      <w:proofErr w:type="spellEnd"/>
      <w:r w:rsidR="009F63CA">
        <w:t xml:space="preserve"> </w:t>
      </w:r>
      <w:proofErr w:type="spellStart"/>
      <w:r w:rsidR="009F63CA">
        <w:t>quản</w:t>
      </w:r>
      <w:proofErr w:type="spellEnd"/>
      <w:r w:rsidR="009F63CA">
        <w:t xml:space="preserve"> </w:t>
      </w:r>
      <w:proofErr w:type="spellStart"/>
      <w:r w:rsidR="009F63CA">
        <w:t>lý</w:t>
      </w:r>
      <w:proofErr w:type="spellEnd"/>
      <w:r w:rsidR="009F63CA">
        <w:t xml:space="preserve"> </w:t>
      </w:r>
      <w:proofErr w:type="spellStart"/>
      <w:r w:rsidR="009F63CA">
        <w:t>thông</w:t>
      </w:r>
      <w:proofErr w:type="spellEnd"/>
      <w:r w:rsidR="009F63CA">
        <w:t xml:space="preserve"> tin </w:t>
      </w:r>
      <w:proofErr w:type="spellStart"/>
      <w:r w:rsidR="009F63CA">
        <w:t>gần</w:t>
      </w:r>
      <w:proofErr w:type="spellEnd"/>
      <w:r w:rsidR="009F63CA">
        <w:t xml:space="preserve"> </w:t>
      </w:r>
      <w:proofErr w:type="spellStart"/>
      <w:r w:rsidR="009F63CA">
        <w:t>như</w:t>
      </w:r>
      <w:proofErr w:type="spellEnd"/>
      <w:r w:rsidR="009F63CA">
        <w:t xml:space="preserve"> </w:t>
      </w:r>
      <w:proofErr w:type="spellStart"/>
      <w:r w:rsidR="009F63CA">
        <w:t>là</w:t>
      </w:r>
      <w:proofErr w:type="spellEnd"/>
      <w:r w:rsidR="009F63CA">
        <w:t xml:space="preserve"> </w:t>
      </w:r>
      <w:proofErr w:type="spellStart"/>
      <w:r w:rsidR="009F63CA">
        <w:t>tất</w:t>
      </w:r>
      <w:proofErr w:type="spellEnd"/>
      <w:r w:rsidR="009F63CA">
        <w:t xml:space="preserve"> </w:t>
      </w:r>
      <w:proofErr w:type="spellStart"/>
      <w:r w:rsidR="009F63CA">
        <w:t>yếu</w:t>
      </w:r>
      <w:proofErr w:type="spellEnd"/>
      <w:r w:rsidR="009F63CA">
        <w:t xml:space="preserve"> </w:t>
      </w:r>
      <w:proofErr w:type="spellStart"/>
      <w:r w:rsidR="009F63CA">
        <w:t>trong</w:t>
      </w:r>
      <w:proofErr w:type="spellEnd"/>
      <w:r w:rsidR="009F63CA">
        <w:t xml:space="preserve"> </w:t>
      </w:r>
      <w:proofErr w:type="spellStart"/>
      <w:r w:rsidR="009F63CA">
        <w:t>đời</w:t>
      </w:r>
      <w:proofErr w:type="spellEnd"/>
      <w:r w:rsidR="009F63CA">
        <w:t xml:space="preserve"> </w:t>
      </w:r>
      <w:proofErr w:type="spellStart"/>
      <w:r w:rsidR="009F63CA">
        <w:t>sống</w:t>
      </w:r>
      <w:proofErr w:type="spellEnd"/>
      <w:r w:rsidR="009F63CA">
        <w:t xml:space="preserve"> </w:t>
      </w:r>
      <w:proofErr w:type="spellStart"/>
      <w:r w:rsidR="009F63CA">
        <w:t>hiện</w:t>
      </w:r>
      <w:proofErr w:type="spellEnd"/>
      <w:r w:rsidR="009F63CA">
        <w:t xml:space="preserve"> </w:t>
      </w:r>
      <w:proofErr w:type="gramStart"/>
      <w:r w:rsidR="009F63CA">
        <w:t>nay .</w:t>
      </w:r>
      <w:proofErr w:type="gramEnd"/>
      <w:r w:rsidR="009F63CA">
        <w:t xml:space="preserve"> </w:t>
      </w:r>
      <w:proofErr w:type="spellStart"/>
      <w:r w:rsidR="009F63CA">
        <w:t>Tuy</w:t>
      </w:r>
      <w:proofErr w:type="spellEnd"/>
      <w:r w:rsidR="009F63CA">
        <w:t xml:space="preserve"> </w:t>
      </w:r>
      <w:proofErr w:type="spellStart"/>
      <w:r w:rsidR="009F63CA">
        <w:t>nhiên</w:t>
      </w:r>
      <w:proofErr w:type="spellEnd"/>
      <w:r w:rsidR="009F63CA">
        <w:t xml:space="preserve"> </w:t>
      </w:r>
      <w:proofErr w:type="spellStart"/>
      <w:r w:rsidR="00D16000">
        <w:t>việc</w:t>
      </w:r>
      <w:proofErr w:type="spellEnd"/>
      <w:r w:rsidR="00D16000">
        <w:t xml:space="preserve"> </w:t>
      </w:r>
      <w:proofErr w:type="spellStart"/>
      <w:r w:rsidR="00D16000">
        <w:t>làm</w:t>
      </w:r>
      <w:proofErr w:type="spellEnd"/>
      <w:r w:rsidR="00D16000">
        <w:t xml:space="preserve"> </w:t>
      </w:r>
      <w:proofErr w:type="spellStart"/>
      <w:r w:rsidR="00D16000">
        <w:t>này</w:t>
      </w:r>
      <w:proofErr w:type="spellEnd"/>
      <w:r w:rsidR="00D16000">
        <w:t xml:space="preserve"> </w:t>
      </w:r>
      <w:proofErr w:type="spellStart"/>
      <w:r w:rsidR="00D16000">
        <w:t>hiện</w:t>
      </w:r>
      <w:proofErr w:type="spellEnd"/>
      <w:r w:rsidR="00D16000">
        <w:t xml:space="preserve"> </w:t>
      </w:r>
      <w:proofErr w:type="spellStart"/>
      <w:r w:rsidR="00D16000">
        <w:t>đang</w:t>
      </w:r>
      <w:proofErr w:type="spellEnd"/>
      <w:r w:rsidR="00D16000">
        <w:t xml:space="preserve"> </w:t>
      </w:r>
      <w:proofErr w:type="spellStart"/>
      <w:r w:rsidR="00D16000">
        <w:t>được</w:t>
      </w:r>
      <w:proofErr w:type="spellEnd"/>
      <w:r w:rsidR="00D16000">
        <w:t xml:space="preserve"> </w:t>
      </w:r>
      <w:proofErr w:type="spellStart"/>
      <w:r w:rsidR="00D16000">
        <w:t>thực</w:t>
      </w:r>
      <w:proofErr w:type="spellEnd"/>
      <w:r w:rsidR="00D16000">
        <w:t xml:space="preserve"> </w:t>
      </w:r>
      <w:proofErr w:type="spellStart"/>
      <w:r w:rsidR="00D16000">
        <w:t>hiện</w:t>
      </w:r>
      <w:proofErr w:type="spellEnd"/>
      <w:r w:rsidR="00D16000">
        <w:t xml:space="preserve"> </w:t>
      </w:r>
      <w:proofErr w:type="spellStart"/>
      <w:r w:rsidR="00D16000">
        <w:t>một</w:t>
      </w:r>
      <w:proofErr w:type="spellEnd"/>
      <w:r w:rsidR="00D16000">
        <w:t xml:space="preserve"> </w:t>
      </w:r>
      <w:proofErr w:type="spellStart"/>
      <w:r w:rsidR="00D16000">
        <w:t>cách</w:t>
      </w:r>
      <w:proofErr w:type="spellEnd"/>
      <w:r w:rsidR="00D16000">
        <w:t xml:space="preserve"> </w:t>
      </w:r>
      <w:proofErr w:type="spellStart"/>
      <w:r w:rsidR="00D16000">
        <w:t>thủ</w:t>
      </w:r>
      <w:proofErr w:type="spellEnd"/>
      <w:r w:rsidR="00D16000">
        <w:t xml:space="preserve"> </w:t>
      </w:r>
      <w:proofErr w:type="spellStart"/>
      <w:proofErr w:type="gramStart"/>
      <w:r w:rsidR="00D16000">
        <w:t>công,tốn</w:t>
      </w:r>
      <w:proofErr w:type="spellEnd"/>
      <w:proofErr w:type="gramEnd"/>
      <w:r w:rsidR="00D16000">
        <w:t xml:space="preserve"> </w:t>
      </w:r>
      <w:proofErr w:type="spellStart"/>
      <w:r w:rsidR="00D16000">
        <w:t>nhiều</w:t>
      </w:r>
      <w:proofErr w:type="spellEnd"/>
      <w:r w:rsidR="00D16000">
        <w:t xml:space="preserve"> </w:t>
      </w:r>
      <w:proofErr w:type="spellStart"/>
      <w:r w:rsidR="00D16000">
        <w:t>sức</w:t>
      </w:r>
      <w:proofErr w:type="spellEnd"/>
      <w:r w:rsidR="00D16000">
        <w:t xml:space="preserve"> </w:t>
      </w:r>
      <w:proofErr w:type="spellStart"/>
      <w:r w:rsidR="00D16000">
        <w:t>lao</w:t>
      </w:r>
      <w:proofErr w:type="spellEnd"/>
      <w:r w:rsidR="00D16000">
        <w:t xml:space="preserve"> </w:t>
      </w:r>
      <w:proofErr w:type="spellStart"/>
      <w:r w:rsidR="00D16000">
        <w:t>động</w:t>
      </w:r>
      <w:proofErr w:type="spellEnd"/>
      <w:r w:rsidR="00D16000">
        <w:t xml:space="preserve"> . </w:t>
      </w:r>
      <w:proofErr w:type="spellStart"/>
      <w:r w:rsidR="00D16000">
        <w:t>Sản</w:t>
      </w:r>
      <w:proofErr w:type="spellEnd"/>
      <w:r w:rsidR="00D16000">
        <w:t xml:space="preserve"> </w:t>
      </w:r>
      <w:proofErr w:type="spellStart"/>
      <w:r w:rsidR="00D16000">
        <w:t>phẩm</w:t>
      </w:r>
      <w:proofErr w:type="spellEnd"/>
      <w:r w:rsidR="00D16000">
        <w:t xml:space="preserve"> </w:t>
      </w:r>
      <w:proofErr w:type="spellStart"/>
      <w:r w:rsidR="00D16000">
        <w:t>của</w:t>
      </w:r>
      <w:proofErr w:type="spellEnd"/>
      <w:r w:rsidR="00D16000">
        <w:t xml:space="preserve"> </w:t>
      </w:r>
      <w:proofErr w:type="spellStart"/>
      <w:r w:rsidR="00D16000">
        <w:t>chúng</w:t>
      </w:r>
      <w:proofErr w:type="spellEnd"/>
      <w:r w:rsidR="00D16000">
        <w:t xml:space="preserve"> </w:t>
      </w:r>
      <w:proofErr w:type="spellStart"/>
      <w:r w:rsidR="00D16000">
        <w:t>tôi</w:t>
      </w:r>
      <w:proofErr w:type="spellEnd"/>
      <w:r w:rsidR="00D16000">
        <w:t xml:space="preserve"> </w:t>
      </w:r>
      <w:proofErr w:type="spellStart"/>
      <w:r w:rsidR="00D16000">
        <w:t>sẽ</w:t>
      </w:r>
      <w:proofErr w:type="spellEnd"/>
      <w:r w:rsidR="00D16000">
        <w:t xml:space="preserve"> </w:t>
      </w:r>
      <w:proofErr w:type="spellStart"/>
      <w:r w:rsidR="00D16000">
        <w:t>giúp</w:t>
      </w:r>
      <w:proofErr w:type="spellEnd"/>
      <w:r w:rsidR="00D16000">
        <w:t xml:space="preserve"> </w:t>
      </w:r>
      <w:proofErr w:type="spellStart"/>
      <w:r w:rsidR="00D16000">
        <w:t>người</w:t>
      </w:r>
      <w:proofErr w:type="spellEnd"/>
      <w:r w:rsidR="00D16000">
        <w:t xml:space="preserve"> </w:t>
      </w:r>
      <w:proofErr w:type="spellStart"/>
      <w:r w:rsidR="00D16000">
        <w:t>dùng</w:t>
      </w:r>
      <w:proofErr w:type="spellEnd"/>
      <w:r w:rsidR="00D16000">
        <w:t xml:space="preserve"> </w:t>
      </w:r>
      <w:proofErr w:type="spellStart"/>
      <w:r w:rsidR="00D16000">
        <w:t>lưu</w:t>
      </w:r>
      <w:proofErr w:type="spellEnd"/>
      <w:r w:rsidR="00D16000">
        <w:t xml:space="preserve"> </w:t>
      </w:r>
      <w:proofErr w:type="spellStart"/>
      <w:r w:rsidR="00D16000">
        <w:t>lại</w:t>
      </w:r>
      <w:proofErr w:type="spellEnd"/>
      <w:r w:rsidR="00D16000">
        <w:t xml:space="preserve"> </w:t>
      </w:r>
      <w:proofErr w:type="spellStart"/>
      <w:r w:rsidR="00D16000">
        <w:t>các</w:t>
      </w:r>
      <w:proofErr w:type="spellEnd"/>
      <w:r w:rsidR="00D16000">
        <w:t xml:space="preserve"> </w:t>
      </w:r>
      <w:proofErr w:type="spellStart"/>
      <w:r w:rsidR="00D16000">
        <w:t>thông</w:t>
      </w:r>
      <w:proofErr w:type="spellEnd"/>
      <w:r w:rsidR="00D16000">
        <w:t xml:space="preserve"> tin </w:t>
      </w:r>
      <w:proofErr w:type="spellStart"/>
      <w:r w:rsidR="00D16000">
        <w:lastRenderedPageBreak/>
        <w:t>từ</w:t>
      </w:r>
      <w:proofErr w:type="spellEnd"/>
      <w:r w:rsidR="00D16000">
        <w:t xml:space="preserve"> </w:t>
      </w:r>
      <w:proofErr w:type="spellStart"/>
      <w:r w:rsidR="00D16000">
        <w:t>các</w:t>
      </w:r>
      <w:proofErr w:type="spellEnd"/>
      <w:r w:rsidR="00D16000">
        <w:t xml:space="preserve"> </w:t>
      </w:r>
      <w:proofErr w:type="spellStart"/>
      <w:r w:rsidR="00D16000">
        <w:t>bảng</w:t>
      </w:r>
      <w:proofErr w:type="spellEnd"/>
      <w:r w:rsidR="00D16000">
        <w:t xml:space="preserve"> HTML </w:t>
      </w:r>
      <w:proofErr w:type="spellStart"/>
      <w:r w:rsidR="00D16000">
        <w:t>trên</w:t>
      </w:r>
      <w:proofErr w:type="spellEnd"/>
      <w:r w:rsidR="00D16000">
        <w:t xml:space="preserve"> </w:t>
      </w:r>
      <w:proofErr w:type="spellStart"/>
      <w:r w:rsidR="00D16000">
        <w:t>các</w:t>
      </w:r>
      <w:proofErr w:type="spellEnd"/>
      <w:r w:rsidR="00D16000">
        <w:t xml:space="preserve"> </w:t>
      </w:r>
      <w:proofErr w:type="spellStart"/>
      <w:r w:rsidR="00D16000">
        <w:t>trang</w:t>
      </w:r>
      <w:proofErr w:type="spellEnd"/>
      <w:r w:rsidR="00D16000">
        <w:t xml:space="preserve"> web </w:t>
      </w:r>
      <w:proofErr w:type="spellStart"/>
      <w:r w:rsidR="00D16000">
        <w:t>về</w:t>
      </w:r>
      <w:proofErr w:type="spellEnd"/>
      <w:r w:rsidR="00D16000">
        <w:t xml:space="preserve"> </w:t>
      </w:r>
      <w:proofErr w:type="spellStart"/>
      <w:r w:rsidR="00D16000">
        <w:t>một</w:t>
      </w:r>
      <w:proofErr w:type="spellEnd"/>
      <w:r w:rsidR="00D16000">
        <w:t xml:space="preserve"> </w:t>
      </w:r>
      <w:proofErr w:type="spellStart"/>
      <w:r w:rsidR="00D16000">
        <w:t>bảng</w:t>
      </w:r>
      <w:proofErr w:type="spellEnd"/>
      <w:r w:rsidR="00D16000">
        <w:t xml:space="preserve"> </w:t>
      </w:r>
      <w:proofErr w:type="spellStart"/>
      <w:r w:rsidR="00D16000">
        <w:t>tính</w:t>
      </w:r>
      <w:proofErr w:type="spellEnd"/>
      <w:r w:rsidR="00D16000">
        <w:t xml:space="preserve"> excel </w:t>
      </w:r>
      <w:proofErr w:type="spellStart"/>
      <w:r w:rsidR="00D16000">
        <w:t>vô</w:t>
      </w:r>
      <w:proofErr w:type="spellEnd"/>
      <w:r w:rsidR="00D16000">
        <w:t xml:space="preserve"> </w:t>
      </w:r>
      <w:proofErr w:type="spellStart"/>
      <w:r w:rsidR="00D16000">
        <w:t>cùng</w:t>
      </w:r>
      <w:proofErr w:type="spellEnd"/>
      <w:r w:rsidR="00D16000">
        <w:t xml:space="preserve"> </w:t>
      </w:r>
      <w:proofErr w:type="spellStart"/>
      <w:r w:rsidR="00D16000">
        <w:t>nhanh</w:t>
      </w:r>
      <w:proofErr w:type="spellEnd"/>
      <w:r w:rsidR="00D16000">
        <w:t xml:space="preserve"> </w:t>
      </w:r>
      <w:proofErr w:type="spellStart"/>
      <w:r w:rsidR="00D16000">
        <w:t>và</w:t>
      </w:r>
      <w:proofErr w:type="spellEnd"/>
      <w:r w:rsidR="00D16000">
        <w:t xml:space="preserve"> </w:t>
      </w:r>
      <w:proofErr w:type="spellStart"/>
      <w:r w:rsidR="00D16000">
        <w:t>tiện</w:t>
      </w:r>
      <w:proofErr w:type="spellEnd"/>
      <w:r w:rsidR="00D16000">
        <w:t xml:space="preserve"> </w:t>
      </w:r>
      <w:proofErr w:type="spellStart"/>
      <w:proofErr w:type="gramStart"/>
      <w:r w:rsidR="00D16000">
        <w:t>lợi</w:t>
      </w:r>
      <w:proofErr w:type="spellEnd"/>
      <w:r w:rsidR="00D16000">
        <w:t xml:space="preserve"> .</w:t>
      </w:r>
      <w:proofErr w:type="gramEnd"/>
    </w:p>
    <w:p w14:paraId="634E1814" w14:textId="7DA51D9C" w:rsidR="00D16000" w:rsidRDefault="00D16000" w:rsidP="00964DD9">
      <w:r>
        <w:t>_</w:t>
      </w:r>
      <w:proofErr w:type="spellStart"/>
      <w:r w:rsidR="006C10EF">
        <w:t>Các</w:t>
      </w:r>
      <w:proofErr w:type="spellEnd"/>
      <w:r w:rsidR="006C10EF">
        <w:t xml:space="preserve"> </w:t>
      </w:r>
      <w:proofErr w:type="spellStart"/>
      <w:r w:rsidR="006C10EF">
        <w:t>tính</w:t>
      </w:r>
      <w:proofErr w:type="spellEnd"/>
      <w:r w:rsidR="006C10EF">
        <w:t xml:space="preserve"> </w:t>
      </w:r>
      <w:proofErr w:type="spellStart"/>
      <w:r w:rsidR="006C10EF">
        <w:t>năng</w:t>
      </w:r>
      <w:proofErr w:type="spellEnd"/>
      <w:r w:rsidR="006C10EF">
        <w:t>:</w:t>
      </w:r>
    </w:p>
    <w:p w14:paraId="426DEA79" w14:textId="4346FA51" w:rsidR="006C10EF" w:rsidRDefault="006C10EF" w:rsidP="00964DD9">
      <w:r>
        <w:t>+</w:t>
      </w:r>
      <w:proofErr w:type="spellStart"/>
      <w:r>
        <w:t>Xuất</w:t>
      </w:r>
      <w:proofErr w:type="spellEnd"/>
      <w:r>
        <w:t xml:space="preserve"> file excel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HTML</w:t>
      </w:r>
    </w:p>
    <w:p w14:paraId="14FDCD0F" w14:textId="2CD3D63F" w:rsidR="006C10EF" w:rsidRDefault="006C10EF" w:rsidP="00964DD9">
      <w:r>
        <w:t>+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Chrome,Firefox</w:t>
      </w:r>
      <w:proofErr w:type="spellEnd"/>
      <w:proofErr w:type="gramEnd"/>
      <w:r>
        <w:t>,…</w:t>
      </w:r>
    </w:p>
    <w:p w14:paraId="55CF0AE6" w14:textId="064BDA2C" w:rsidR="006C10EF" w:rsidRDefault="006C10EF" w:rsidP="00964DD9">
      <w:r>
        <w:t>+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68CBC35" w14:textId="0675ECFC" w:rsidR="00927469" w:rsidRPr="00927469" w:rsidRDefault="006C10EF" w:rsidP="00927469">
      <w:r>
        <w:t>_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>
        <w:t>Javascript</w:t>
      </w:r>
      <w:proofErr w:type="spellEnd"/>
      <w:r>
        <w:t>(</w:t>
      </w:r>
      <w:proofErr w:type="gramEnd"/>
      <w:r>
        <w:t xml:space="preserve">ES5)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HTML .</w:t>
      </w:r>
      <w:r w:rsidR="00CF40A0">
        <w:t xml:space="preserve"> </w:t>
      </w:r>
      <w:proofErr w:type="spellStart"/>
      <w:r w:rsidR="00CF40A0">
        <w:t>Ngoài</w:t>
      </w:r>
      <w:proofErr w:type="spellEnd"/>
      <w:r w:rsidR="00CF40A0">
        <w:t xml:space="preserve"> ra </w:t>
      </w:r>
      <w:proofErr w:type="spellStart"/>
      <w:r w:rsidR="00CF40A0">
        <w:t>trong</w:t>
      </w:r>
      <w:proofErr w:type="spellEnd"/>
      <w:r w:rsidR="00CF40A0">
        <w:t xml:space="preserve"> </w:t>
      </w:r>
      <w:proofErr w:type="spellStart"/>
      <w:r w:rsidR="00CF40A0">
        <w:t>quá</w:t>
      </w:r>
      <w:proofErr w:type="spellEnd"/>
      <w:r w:rsidR="00CF40A0">
        <w:t xml:space="preserve"> </w:t>
      </w:r>
      <w:proofErr w:type="spellStart"/>
      <w:r w:rsidR="00CF40A0">
        <w:t>trình</w:t>
      </w:r>
      <w:proofErr w:type="spellEnd"/>
      <w:r w:rsidR="00CF40A0">
        <w:t xml:space="preserve"> </w:t>
      </w:r>
      <w:proofErr w:type="spellStart"/>
      <w:r w:rsidR="00CF40A0">
        <w:t>phát</w:t>
      </w:r>
      <w:proofErr w:type="spellEnd"/>
      <w:r w:rsidR="00CF40A0">
        <w:t xml:space="preserve"> </w:t>
      </w:r>
      <w:proofErr w:type="spellStart"/>
      <w:proofErr w:type="gramStart"/>
      <w:r w:rsidR="00CF40A0">
        <w:t>triển,sản</w:t>
      </w:r>
      <w:proofErr w:type="spellEnd"/>
      <w:proofErr w:type="gramEnd"/>
      <w:r w:rsidR="00CF40A0">
        <w:t xml:space="preserve"> </w:t>
      </w:r>
      <w:proofErr w:type="spellStart"/>
      <w:r w:rsidR="00CF40A0">
        <w:t>phẩm</w:t>
      </w:r>
      <w:proofErr w:type="spellEnd"/>
      <w:r w:rsidR="00CF40A0">
        <w:t xml:space="preserve"> </w:t>
      </w:r>
      <w:proofErr w:type="spellStart"/>
      <w:r w:rsidR="00CF40A0">
        <w:t>được</w:t>
      </w:r>
      <w:proofErr w:type="spellEnd"/>
      <w:r w:rsidR="00CF40A0">
        <w:t xml:space="preserve"> </w:t>
      </w:r>
      <w:proofErr w:type="spellStart"/>
      <w:r w:rsidR="00CF40A0">
        <w:t>kết</w:t>
      </w:r>
      <w:proofErr w:type="spellEnd"/>
      <w:r w:rsidR="00CF40A0">
        <w:t xml:space="preserve"> </w:t>
      </w:r>
      <w:proofErr w:type="spellStart"/>
      <w:r w:rsidR="00CF40A0">
        <w:t>hợp</w:t>
      </w:r>
      <w:proofErr w:type="spellEnd"/>
      <w:r w:rsidR="00CF40A0">
        <w:t xml:space="preserve"> </w:t>
      </w:r>
      <w:proofErr w:type="spellStart"/>
      <w:r w:rsidR="00CF40A0">
        <w:t>với</w:t>
      </w:r>
      <w:proofErr w:type="spellEnd"/>
      <w:r w:rsidR="00CF40A0">
        <w:t xml:space="preserve"> Travis-ci </w:t>
      </w:r>
      <w:proofErr w:type="spellStart"/>
      <w:r w:rsidR="00CF40A0">
        <w:t>và</w:t>
      </w:r>
      <w:proofErr w:type="spellEnd"/>
      <w:r w:rsidR="00CF40A0">
        <w:t xml:space="preserve"> Grunt </w:t>
      </w:r>
      <w:proofErr w:type="spellStart"/>
      <w:r w:rsidR="00CF40A0">
        <w:t>để</w:t>
      </w:r>
      <w:proofErr w:type="spellEnd"/>
      <w:r w:rsidR="00CF40A0">
        <w:t xml:space="preserve"> </w:t>
      </w:r>
      <w:proofErr w:type="spellStart"/>
      <w:r w:rsidR="00CF40A0">
        <w:t>dễ</w:t>
      </w:r>
      <w:proofErr w:type="spellEnd"/>
      <w:r w:rsidR="00CF40A0">
        <w:t xml:space="preserve"> </w:t>
      </w:r>
      <w:proofErr w:type="spellStart"/>
      <w:r w:rsidR="00CF40A0">
        <w:t>dàng</w:t>
      </w:r>
      <w:proofErr w:type="spellEnd"/>
      <w:r w:rsidR="00CF40A0">
        <w:t xml:space="preserve"> </w:t>
      </w:r>
      <w:proofErr w:type="spellStart"/>
      <w:r w:rsidR="00CF40A0">
        <w:t>test,triển</w:t>
      </w:r>
      <w:proofErr w:type="spellEnd"/>
      <w:r w:rsidR="00CF40A0">
        <w:t xml:space="preserve"> </w:t>
      </w:r>
      <w:proofErr w:type="spellStart"/>
      <w:r w:rsidR="00CF40A0">
        <w:t>khai,biên</w:t>
      </w:r>
      <w:proofErr w:type="spellEnd"/>
      <w:r w:rsidR="00CF40A0">
        <w:t xml:space="preserve"> </w:t>
      </w:r>
      <w:proofErr w:type="spellStart"/>
      <w:r w:rsidR="00CF40A0">
        <w:t>dịch,build</w:t>
      </w:r>
      <w:proofErr w:type="spellEnd"/>
      <w:r w:rsidR="00CF40A0">
        <w:t xml:space="preserve"> code </w:t>
      </w:r>
      <w:proofErr w:type="spellStart"/>
      <w:r w:rsidR="00CF40A0">
        <w:t>để</w:t>
      </w:r>
      <w:proofErr w:type="spellEnd"/>
      <w:r w:rsidR="00CF40A0">
        <w:t xml:space="preserve"> </w:t>
      </w:r>
      <w:proofErr w:type="spellStart"/>
      <w:r w:rsidR="00CF40A0">
        <w:t>có</w:t>
      </w:r>
      <w:proofErr w:type="spellEnd"/>
      <w:r w:rsidR="00CF40A0">
        <w:t xml:space="preserve"> </w:t>
      </w:r>
      <w:proofErr w:type="spellStart"/>
      <w:r w:rsidR="00CF40A0">
        <w:t>thể</w:t>
      </w:r>
      <w:proofErr w:type="spellEnd"/>
      <w:r w:rsidR="00CF40A0">
        <w:t xml:space="preserve"> </w:t>
      </w:r>
      <w:proofErr w:type="spellStart"/>
      <w:r w:rsidR="00CF40A0">
        <w:t>trở</w:t>
      </w:r>
      <w:proofErr w:type="spellEnd"/>
      <w:r w:rsidR="00CF40A0">
        <w:t xml:space="preserve"> </w:t>
      </w:r>
      <w:proofErr w:type="spellStart"/>
      <w:r w:rsidR="00CF40A0">
        <w:t>nên</w:t>
      </w:r>
      <w:proofErr w:type="spellEnd"/>
      <w:r w:rsidR="00CF40A0">
        <w:t xml:space="preserve"> </w:t>
      </w:r>
      <w:proofErr w:type="spellStart"/>
      <w:r w:rsidR="00CF40A0">
        <w:t>hoàn</w:t>
      </w:r>
      <w:proofErr w:type="spellEnd"/>
      <w:r w:rsidR="00CF40A0">
        <w:t xml:space="preserve"> </w:t>
      </w:r>
      <w:proofErr w:type="spellStart"/>
      <w:r w:rsidR="00CF40A0">
        <w:t>thiện</w:t>
      </w:r>
      <w:proofErr w:type="spellEnd"/>
      <w:r w:rsidR="00CF40A0">
        <w:t xml:space="preserve"> </w:t>
      </w:r>
      <w:proofErr w:type="spellStart"/>
      <w:r w:rsidR="00CF40A0">
        <w:t>nhất</w:t>
      </w:r>
      <w:proofErr w:type="spellEnd"/>
      <w:r w:rsidR="00CF40A0">
        <w:t>.</w:t>
      </w:r>
    </w:p>
    <w:p w14:paraId="4EFA2D31" w14:textId="054BA2E3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1B48C19" w14:textId="10E032E2" w:rsidR="00B86763" w:rsidRDefault="00B86763" w:rsidP="00B86763">
      <w:r>
        <w:t xml:space="preserve">_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gramStart"/>
      <w:r>
        <w:t>branch</w:t>
      </w:r>
      <w:r w:rsidR="00834EC9">
        <w:t xml:space="preserve"> </w:t>
      </w:r>
      <w:r>
        <w:t>,</w:t>
      </w:r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r w:rsidR="00834EC9">
        <w:t>branch master</w:t>
      </w:r>
    </w:p>
    <w:p w14:paraId="040CC89E" w14:textId="356F780D" w:rsidR="00834EC9" w:rsidRDefault="00834EC9" w:rsidP="00B86763">
      <w:r>
        <w:t xml:space="preserve">_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105D67B6" w14:textId="1D28020D" w:rsidR="00834EC9" w:rsidRDefault="00834EC9" w:rsidP="00B86763">
      <w:r>
        <w:t xml:space="preserve">+19 file </w:t>
      </w:r>
    </w:p>
    <w:p w14:paraId="49270993" w14:textId="2165F350" w:rsidR="00834EC9" w:rsidRDefault="00834EC9" w:rsidP="00B86763">
      <w:r>
        <w:t xml:space="preserve">+ File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</w:t>
      </w:r>
      <w:r w:rsidR="00745D70">
        <w:t>73</w:t>
      </w:r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gramStart"/>
      <w:r>
        <w:t>code</w:t>
      </w:r>
      <w:r w:rsidR="008C17F3">
        <w:t xml:space="preserve">( </w:t>
      </w:r>
      <w:proofErr w:type="spellStart"/>
      <w:r w:rsidR="008C17F3">
        <w:t>không</w:t>
      </w:r>
      <w:proofErr w:type="spellEnd"/>
      <w:proofErr w:type="gramEnd"/>
      <w:r w:rsidR="008C17F3">
        <w:t xml:space="preserve"> </w:t>
      </w:r>
      <w:proofErr w:type="spellStart"/>
      <w:r w:rsidR="008C17F3">
        <w:t>tính</w:t>
      </w:r>
      <w:proofErr w:type="spellEnd"/>
      <w:r w:rsidR="008C17F3">
        <w:t xml:space="preserve"> </w:t>
      </w:r>
      <w:proofErr w:type="spellStart"/>
      <w:r w:rsidR="008C17F3">
        <w:t>các</w:t>
      </w:r>
      <w:proofErr w:type="spellEnd"/>
      <w:r w:rsidR="008C17F3">
        <w:t xml:space="preserve"> file </w:t>
      </w:r>
      <w:proofErr w:type="spellStart"/>
      <w:r w:rsidR="008C17F3">
        <w:t>có</w:t>
      </w:r>
      <w:proofErr w:type="spellEnd"/>
      <w:r w:rsidR="008C17F3">
        <w:t xml:space="preserve"> </w:t>
      </w:r>
      <w:proofErr w:type="spellStart"/>
      <w:r w:rsidR="008C17F3">
        <w:t>độ</w:t>
      </w:r>
      <w:proofErr w:type="spellEnd"/>
      <w:r w:rsidR="008C17F3">
        <w:t xml:space="preserve"> </w:t>
      </w:r>
      <w:proofErr w:type="spellStart"/>
      <w:r w:rsidR="008C17F3">
        <w:t>dài</w:t>
      </w:r>
      <w:proofErr w:type="spellEnd"/>
      <w:r w:rsidR="008C17F3">
        <w:t xml:space="preserve"> </w:t>
      </w:r>
      <w:proofErr w:type="spellStart"/>
      <w:r w:rsidR="008C17F3">
        <w:t>tới</w:t>
      </w:r>
      <w:proofErr w:type="spellEnd"/>
      <w:r w:rsidR="008C17F3">
        <w:t xml:space="preserve"> </w:t>
      </w:r>
      <w:proofErr w:type="spellStart"/>
      <w:r w:rsidR="008C17F3">
        <w:t>từ</w:t>
      </w:r>
      <w:proofErr w:type="spellEnd"/>
      <w:r w:rsidR="008C17F3">
        <w:t xml:space="preserve"> </w:t>
      </w:r>
      <w:proofErr w:type="spellStart"/>
      <w:r w:rsidR="008C17F3">
        <w:t>ghi</w:t>
      </w:r>
      <w:proofErr w:type="spellEnd"/>
      <w:r w:rsidR="008C17F3">
        <w:t xml:space="preserve"> </w:t>
      </w:r>
      <w:proofErr w:type="spellStart"/>
      <w:r w:rsidR="008C17F3">
        <w:t>lại</w:t>
      </w:r>
      <w:proofErr w:type="spellEnd"/>
      <w:r w:rsidR="008C17F3">
        <w:t xml:space="preserve"> </w:t>
      </w:r>
      <w:proofErr w:type="spellStart"/>
      <w:r w:rsidR="008C17F3">
        <w:t>thông</w:t>
      </w:r>
      <w:proofErr w:type="spellEnd"/>
      <w:r w:rsidR="008C17F3">
        <w:t xml:space="preserve"> tin </w:t>
      </w:r>
      <w:proofErr w:type="spellStart"/>
      <w:r w:rsidR="008C17F3">
        <w:t>các</w:t>
      </w:r>
      <w:proofErr w:type="spellEnd"/>
      <w:r w:rsidR="008C17F3">
        <w:t xml:space="preserve"> module)</w:t>
      </w:r>
    </w:p>
    <w:p w14:paraId="2E3264A9" w14:textId="24F156F3" w:rsidR="00B86763" w:rsidRDefault="00745D70" w:rsidP="00B86763">
      <w:r>
        <w:t xml:space="preserve">+ </w:t>
      </w:r>
      <w:proofErr w:type="spellStart"/>
      <w:r>
        <w:t>Có</w:t>
      </w:r>
      <w:proofErr w:type="spellEnd"/>
      <w:r>
        <w:t xml:space="preserve"> 153 </w:t>
      </w:r>
      <w:proofErr w:type="spellStart"/>
      <w:r>
        <w:t>dòng</w:t>
      </w:r>
      <w:proofErr w:type="spellEnd"/>
      <w:r>
        <w:t xml:space="preserve"> comment</w:t>
      </w:r>
    </w:p>
    <w:p w14:paraId="0CA3B996" w14:textId="4F63CA6C" w:rsidR="00745D70" w:rsidRDefault="00745D70" w:rsidP="00B86763">
      <w:r>
        <w:t xml:space="preserve">+ </w:t>
      </w:r>
      <w:proofErr w:type="spellStart"/>
      <w:r>
        <w:t>Có</w:t>
      </w:r>
      <w:proofErr w:type="spellEnd"/>
      <w:r>
        <w:t xml:space="preserve"> 13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code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25968E7" w14:textId="744A75EB" w:rsidR="00745D70" w:rsidRDefault="00745D70" w:rsidP="00B86763">
      <w:r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6 dependencies </w:t>
      </w:r>
      <w:proofErr w:type="spellStart"/>
      <w:r>
        <w:t>từ</w:t>
      </w:r>
      <w:proofErr w:type="spellEnd"/>
      <w:r>
        <w:t xml:space="preserve"> NPM</w:t>
      </w:r>
    </w:p>
    <w:p w14:paraId="4D38759C" w14:textId="679AA6E3" w:rsid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33014FAC" w14:textId="5FAC0006" w:rsidR="00745D70" w:rsidRDefault="00745D70" w:rsidP="00745D70">
      <w:proofErr w:type="gramStart"/>
      <w:r>
        <w:t xml:space="preserve">_ 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17 collaborator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</w:p>
    <w:p w14:paraId="74277D08" w14:textId="6AA038CA" w:rsidR="00745D70" w:rsidRDefault="00745D70" w:rsidP="00745D70">
      <w:proofErr w:type="gramStart"/>
      <w:r>
        <w:t xml:space="preserve">_ </w:t>
      </w:r>
      <w:r w:rsidR="008C17F3">
        <w:t xml:space="preserve"> </w:t>
      </w:r>
      <w:proofErr w:type="spellStart"/>
      <w:r w:rsidR="008C17F3">
        <w:t>Dự</w:t>
      </w:r>
      <w:proofErr w:type="spellEnd"/>
      <w:proofErr w:type="gramEnd"/>
      <w:r w:rsidR="008C17F3">
        <w:t xml:space="preserve"> </w:t>
      </w:r>
      <w:proofErr w:type="spellStart"/>
      <w:r w:rsidR="008C17F3">
        <w:t>án</w:t>
      </w:r>
      <w:proofErr w:type="spellEnd"/>
      <w:r w:rsidR="008C17F3">
        <w:t xml:space="preserve"> </w:t>
      </w:r>
      <w:proofErr w:type="spellStart"/>
      <w:r w:rsidR="008C17F3">
        <w:t>này</w:t>
      </w:r>
      <w:proofErr w:type="spellEnd"/>
      <w:r w:rsidR="008C17F3">
        <w:t xml:space="preserve"> </w:t>
      </w:r>
      <w:proofErr w:type="spellStart"/>
      <w:r w:rsidR="008C17F3">
        <w:t>đã</w:t>
      </w:r>
      <w:proofErr w:type="spellEnd"/>
      <w:r w:rsidR="008C17F3">
        <w:t xml:space="preserve"> </w:t>
      </w:r>
      <w:proofErr w:type="spellStart"/>
      <w:r w:rsidR="008C17F3">
        <w:t>được</w:t>
      </w:r>
      <w:proofErr w:type="spellEnd"/>
      <w:r w:rsidR="008C17F3">
        <w:t xml:space="preserve"> commit 41 </w:t>
      </w:r>
      <w:proofErr w:type="spellStart"/>
      <w:r w:rsidR="008C17F3">
        <w:t>lần</w:t>
      </w:r>
      <w:proofErr w:type="spellEnd"/>
      <w:r w:rsidR="008C17F3">
        <w:t xml:space="preserve"> </w:t>
      </w:r>
      <w:proofErr w:type="spellStart"/>
      <w:r w:rsidR="008C17F3">
        <w:t>trước</w:t>
      </w:r>
      <w:proofErr w:type="spellEnd"/>
      <w:r w:rsidR="008C17F3">
        <w:t xml:space="preserve"> </w:t>
      </w:r>
      <w:proofErr w:type="spellStart"/>
      <w:r w:rsidR="008C17F3">
        <w:t>khi</w:t>
      </w:r>
      <w:proofErr w:type="spellEnd"/>
      <w:r w:rsidR="008C17F3">
        <w:t xml:space="preserve"> team </w:t>
      </w:r>
      <w:proofErr w:type="spellStart"/>
      <w:r w:rsidR="008C17F3">
        <w:t>tham</w:t>
      </w:r>
      <w:proofErr w:type="spellEnd"/>
      <w:r w:rsidR="008C17F3">
        <w:t xml:space="preserve"> </w:t>
      </w:r>
      <w:proofErr w:type="spellStart"/>
      <w:r w:rsidR="008C17F3">
        <w:t>dự</w:t>
      </w:r>
      <w:proofErr w:type="spellEnd"/>
    </w:p>
    <w:p w14:paraId="1FAF9379" w14:textId="27832DE0" w:rsidR="008C17F3" w:rsidRDefault="008C17F3" w:rsidP="00745D70">
      <w:proofErr w:type="gramStart"/>
      <w:r>
        <w:t xml:space="preserve">_  </w:t>
      </w:r>
      <w:proofErr w:type="spellStart"/>
      <w:r>
        <w:t>Có</w:t>
      </w:r>
      <w:proofErr w:type="spellEnd"/>
      <w:proofErr w:type="gramEnd"/>
      <w:r>
        <w:t xml:space="preserve"> 3 branch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master,develop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ghpages</w:t>
      </w:r>
      <w:proofErr w:type="spellEnd"/>
    </w:p>
    <w:p w14:paraId="76D857DE" w14:textId="2D650E81" w:rsidR="008C17F3" w:rsidRDefault="008C17F3" w:rsidP="00745D70">
      <w:proofErr w:type="gramStart"/>
      <w:r>
        <w:t>_  Top</w:t>
      </w:r>
      <w:proofErr w:type="gramEnd"/>
      <w:r>
        <w:t xml:space="preserve"> 5 contributor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nhất</w:t>
      </w:r>
      <w:proofErr w:type="spellEnd"/>
      <w:r>
        <w:t>:</w:t>
      </w:r>
    </w:p>
    <w:p w14:paraId="18EA3A97" w14:textId="1C8F5F76" w:rsidR="008C17F3" w:rsidRDefault="008C17F3" w:rsidP="00745D70">
      <w:pPr>
        <w:rPr>
          <w:rFonts w:cs="Tahoma"/>
          <w:color w:val="24292F"/>
          <w:shd w:val="clear" w:color="auto" w:fill="FFFFFF"/>
        </w:rPr>
      </w:pPr>
      <w:r>
        <w:t xml:space="preserve">+ Top 1: </w:t>
      </w:r>
      <w:r w:rsidRPr="008C17F3">
        <w:rPr>
          <w:rFonts w:cs="Tahoma"/>
          <w:color w:val="24292F"/>
          <w:shd w:val="clear" w:color="auto" w:fill="FFFFFF"/>
        </w:rPr>
        <w:t>Michael Richardson</w:t>
      </w:r>
    </w:p>
    <w:p w14:paraId="434DFDEB" w14:textId="2A79FBE8" w:rsidR="008C17F3" w:rsidRDefault="008C17F3" w:rsidP="00745D70">
      <w:pPr>
        <w:rPr>
          <w:rFonts w:cs="Tahoma"/>
          <w:color w:val="24292F"/>
          <w:shd w:val="clear" w:color="auto" w:fill="FFFFFF"/>
        </w:rPr>
      </w:pPr>
      <w:r>
        <w:rPr>
          <w:rFonts w:cs="Tahoma"/>
          <w:color w:val="24292F"/>
          <w:shd w:val="clear" w:color="auto" w:fill="FFFFFF"/>
        </w:rPr>
        <w:t xml:space="preserve">_ Link </w:t>
      </w:r>
      <w:proofErr w:type="spellStart"/>
      <w:r>
        <w:rPr>
          <w:rFonts w:cs="Tahoma"/>
          <w:color w:val="24292F"/>
          <w:shd w:val="clear" w:color="auto" w:fill="FFFFFF"/>
        </w:rPr>
        <w:t>github</w:t>
      </w:r>
      <w:proofErr w:type="spellEnd"/>
      <w:r>
        <w:rPr>
          <w:rFonts w:cs="Tahoma"/>
          <w:color w:val="24292F"/>
          <w:shd w:val="clear" w:color="auto" w:fill="FFFFFF"/>
        </w:rPr>
        <w:t xml:space="preserve">: </w:t>
      </w:r>
      <w:hyperlink r:id="rId16" w:history="1">
        <w:r w:rsidRPr="00D07E10">
          <w:rPr>
            <w:rStyle w:val="Hyperlink"/>
            <w:rFonts w:cs="Tahoma"/>
            <w:shd w:val="clear" w:color="auto" w:fill="FFFFFF"/>
          </w:rPr>
          <w:t>https://github.com/rainabba</w:t>
        </w:r>
      </w:hyperlink>
    </w:p>
    <w:p w14:paraId="4A688C04" w14:textId="5F34F4B7" w:rsidR="008C17F3" w:rsidRDefault="008C17F3" w:rsidP="00745D70">
      <w:pPr>
        <w:rPr>
          <w:rFonts w:cs="Tahoma"/>
          <w:color w:val="24292F"/>
          <w:shd w:val="clear" w:color="auto" w:fill="FFFFFF"/>
        </w:rPr>
      </w:pPr>
      <w:r>
        <w:rPr>
          <w:rFonts w:cs="Tahoma"/>
          <w:color w:val="24292F"/>
          <w:shd w:val="clear" w:color="auto" w:fill="FFFFFF"/>
        </w:rPr>
        <w:t xml:space="preserve">_ </w:t>
      </w:r>
      <w:proofErr w:type="spellStart"/>
      <w:r>
        <w:rPr>
          <w:rFonts w:cs="Tahoma"/>
          <w:color w:val="24292F"/>
          <w:shd w:val="clear" w:color="auto" w:fill="FFFFFF"/>
        </w:rPr>
        <w:t>Số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reposistory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hiện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có</w:t>
      </w:r>
      <w:proofErr w:type="spellEnd"/>
      <w:r>
        <w:rPr>
          <w:rFonts w:cs="Tahoma"/>
          <w:color w:val="24292F"/>
          <w:shd w:val="clear" w:color="auto" w:fill="FFFFFF"/>
        </w:rPr>
        <w:t>: 81</w:t>
      </w:r>
    </w:p>
    <w:p w14:paraId="4D1F710B" w14:textId="514AA8B0" w:rsidR="003F58CB" w:rsidRDefault="003F58CB" w:rsidP="003F58CB">
      <w:pPr>
        <w:rPr>
          <w:rFonts w:cs="Tahoma"/>
          <w:color w:val="24292F"/>
          <w:shd w:val="clear" w:color="auto" w:fill="FFFFFF"/>
        </w:rPr>
      </w:pPr>
      <w:r>
        <w:t xml:space="preserve">+ Top 2: </w:t>
      </w:r>
      <w:r w:rsidRPr="003F58CB">
        <w:rPr>
          <w:rFonts w:cs="Tahoma"/>
          <w:color w:val="24292F"/>
          <w:shd w:val="clear" w:color="auto" w:fill="FFFFFF"/>
        </w:rPr>
        <w:t>Unconditional One</w:t>
      </w:r>
    </w:p>
    <w:p w14:paraId="4A40A21D" w14:textId="6B6A1C0E" w:rsidR="003F58CB" w:rsidRDefault="003F58CB" w:rsidP="003F58CB">
      <w:pPr>
        <w:rPr>
          <w:rFonts w:cs="Tahoma"/>
          <w:color w:val="24292F"/>
          <w:shd w:val="clear" w:color="auto" w:fill="FFFFFF"/>
        </w:rPr>
      </w:pPr>
      <w:r>
        <w:rPr>
          <w:rFonts w:cs="Tahoma"/>
          <w:color w:val="24292F"/>
          <w:shd w:val="clear" w:color="auto" w:fill="FFFFFF"/>
        </w:rPr>
        <w:t xml:space="preserve">_ Link </w:t>
      </w:r>
      <w:proofErr w:type="spellStart"/>
      <w:r>
        <w:rPr>
          <w:rFonts w:cs="Tahoma"/>
          <w:color w:val="24292F"/>
          <w:shd w:val="clear" w:color="auto" w:fill="FFFFFF"/>
        </w:rPr>
        <w:t>github</w:t>
      </w:r>
      <w:proofErr w:type="spellEnd"/>
      <w:r>
        <w:rPr>
          <w:rFonts w:cs="Tahoma"/>
          <w:color w:val="24292F"/>
          <w:shd w:val="clear" w:color="auto" w:fill="FFFFFF"/>
        </w:rPr>
        <w:t xml:space="preserve">: </w:t>
      </w:r>
      <w:r w:rsidRPr="003F58CB">
        <w:rPr>
          <w:rFonts w:cs="Tahoma"/>
          <w:color w:val="24292F"/>
          <w:shd w:val="clear" w:color="auto" w:fill="FFFFFF"/>
        </w:rPr>
        <w:t>https://github.com/unconditional</w:t>
      </w:r>
    </w:p>
    <w:p w14:paraId="2C981AB0" w14:textId="21927831" w:rsidR="003F58CB" w:rsidRDefault="003F58CB" w:rsidP="003F58CB">
      <w:pPr>
        <w:rPr>
          <w:rFonts w:cs="Tahoma"/>
          <w:color w:val="24292F"/>
          <w:shd w:val="clear" w:color="auto" w:fill="FFFFFF"/>
        </w:rPr>
      </w:pPr>
      <w:r>
        <w:rPr>
          <w:rFonts w:cs="Tahoma"/>
          <w:color w:val="24292F"/>
          <w:shd w:val="clear" w:color="auto" w:fill="FFFFFF"/>
        </w:rPr>
        <w:t xml:space="preserve">_ </w:t>
      </w:r>
      <w:proofErr w:type="spellStart"/>
      <w:r>
        <w:rPr>
          <w:rFonts w:cs="Tahoma"/>
          <w:color w:val="24292F"/>
          <w:shd w:val="clear" w:color="auto" w:fill="FFFFFF"/>
        </w:rPr>
        <w:t>Số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reposistory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hiện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có</w:t>
      </w:r>
      <w:proofErr w:type="spellEnd"/>
      <w:r>
        <w:rPr>
          <w:rFonts w:cs="Tahoma"/>
          <w:color w:val="24292F"/>
          <w:shd w:val="clear" w:color="auto" w:fill="FFFFFF"/>
        </w:rPr>
        <w:t>: 45</w:t>
      </w:r>
    </w:p>
    <w:p w14:paraId="27E05035" w14:textId="3A4A6DAD" w:rsidR="003F58CB" w:rsidRDefault="003F58CB" w:rsidP="003F58CB">
      <w:pPr>
        <w:rPr>
          <w:rFonts w:cs="Tahoma"/>
          <w:color w:val="24292F"/>
          <w:shd w:val="clear" w:color="auto" w:fill="FFFFFF"/>
        </w:rPr>
      </w:pPr>
      <w:r>
        <w:t xml:space="preserve">+ Top 3: </w:t>
      </w:r>
      <w:r w:rsidRPr="003F58CB">
        <w:rPr>
          <w:rFonts w:cs="Tahoma"/>
          <w:color w:val="24292F"/>
          <w:shd w:val="clear" w:color="auto" w:fill="FFFFFF"/>
        </w:rPr>
        <w:t xml:space="preserve">Xavier </w:t>
      </w:r>
      <w:proofErr w:type="spellStart"/>
      <w:r w:rsidRPr="003F58CB">
        <w:rPr>
          <w:rFonts w:cs="Tahoma"/>
          <w:color w:val="24292F"/>
          <w:shd w:val="clear" w:color="auto" w:fill="FFFFFF"/>
        </w:rPr>
        <w:t>Mamano</w:t>
      </w:r>
      <w:proofErr w:type="spellEnd"/>
    </w:p>
    <w:p w14:paraId="6371B8A0" w14:textId="08218B80" w:rsidR="003F58CB" w:rsidRDefault="003F58CB" w:rsidP="003F58CB">
      <w:pPr>
        <w:rPr>
          <w:rFonts w:cs="Tahoma"/>
          <w:color w:val="24292F"/>
          <w:shd w:val="clear" w:color="auto" w:fill="FFFFFF"/>
        </w:rPr>
      </w:pPr>
      <w:r>
        <w:rPr>
          <w:rFonts w:cs="Tahoma"/>
          <w:color w:val="24292F"/>
          <w:shd w:val="clear" w:color="auto" w:fill="FFFFFF"/>
        </w:rPr>
        <w:t xml:space="preserve">_ Link </w:t>
      </w:r>
      <w:proofErr w:type="spellStart"/>
      <w:r>
        <w:rPr>
          <w:rFonts w:cs="Tahoma"/>
          <w:color w:val="24292F"/>
          <w:shd w:val="clear" w:color="auto" w:fill="FFFFFF"/>
        </w:rPr>
        <w:t>github</w:t>
      </w:r>
      <w:proofErr w:type="spellEnd"/>
      <w:r>
        <w:rPr>
          <w:rFonts w:cs="Tahoma"/>
          <w:color w:val="24292F"/>
          <w:shd w:val="clear" w:color="auto" w:fill="FFFFFF"/>
        </w:rPr>
        <w:t xml:space="preserve">: </w:t>
      </w:r>
      <w:r w:rsidRPr="003F58CB">
        <w:rPr>
          <w:rFonts w:cs="Tahoma"/>
          <w:color w:val="24292F"/>
          <w:shd w:val="clear" w:color="auto" w:fill="FFFFFF"/>
        </w:rPr>
        <w:t>https://github.com/jorix</w:t>
      </w:r>
    </w:p>
    <w:p w14:paraId="1CC4B4E2" w14:textId="720516F1" w:rsidR="003F58CB" w:rsidRDefault="003F58CB" w:rsidP="003F58CB">
      <w:pPr>
        <w:rPr>
          <w:rFonts w:cs="Tahoma"/>
          <w:color w:val="24292F"/>
          <w:shd w:val="clear" w:color="auto" w:fill="FFFFFF"/>
        </w:rPr>
      </w:pPr>
      <w:r>
        <w:rPr>
          <w:rFonts w:cs="Tahoma"/>
          <w:color w:val="24292F"/>
          <w:shd w:val="clear" w:color="auto" w:fill="FFFFFF"/>
        </w:rPr>
        <w:t xml:space="preserve">_ </w:t>
      </w:r>
      <w:proofErr w:type="spellStart"/>
      <w:r>
        <w:rPr>
          <w:rFonts w:cs="Tahoma"/>
          <w:color w:val="24292F"/>
          <w:shd w:val="clear" w:color="auto" w:fill="FFFFFF"/>
        </w:rPr>
        <w:t>Số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reposistory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hiện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có</w:t>
      </w:r>
      <w:proofErr w:type="spellEnd"/>
      <w:r>
        <w:rPr>
          <w:rFonts w:cs="Tahoma"/>
          <w:color w:val="24292F"/>
          <w:shd w:val="clear" w:color="auto" w:fill="FFFFFF"/>
        </w:rPr>
        <w:t>: 16</w:t>
      </w:r>
    </w:p>
    <w:p w14:paraId="415C0503" w14:textId="2BF34070" w:rsidR="003F58CB" w:rsidRDefault="003F58CB" w:rsidP="003F58CB">
      <w:pPr>
        <w:rPr>
          <w:rFonts w:cs="Tahoma"/>
          <w:color w:val="24292F"/>
          <w:shd w:val="clear" w:color="auto" w:fill="FFFFFF"/>
        </w:rPr>
      </w:pPr>
      <w:r>
        <w:t xml:space="preserve">+ Top 4: </w:t>
      </w:r>
      <w:r w:rsidRPr="003F58CB">
        <w:rPr>
          <w:rFonts w:cs="Tahoma"/>
          <w:color w:val="24292F"/>
          <w:shd w:val="clear" w:color="auto" w:fill="FFFFFF"/>
        </w:rPr>
        <w:t>Cong Chen</w:t>
      </w:r>
    </w:p>
    <w:p w14:paraId="023925CD" w14:textId="6B723A6C" w:rsidR="003F58CB" w:rsidRDefault="003F58CB" w:rsidP="003F58CB">
      <w:pPr>
        <w:rPr>
          <w:rFonts w:cs="Tahoma"/>
          <w:color w:val="24292F"/>
          <w:shd w:val="clear" w:color="auto" w:fill="FFFFFF"/>
        </w:rPr>
      </w:pPr>
      <w:r>
        <w:rPr>
          <w:rFonts w:cs="Tahoma"/>
          <w:color w:val="24292F"/>
          <w:shd w:val="clear" w:color="auto" w:fill="FFFFFF"/>
        </w:rPr>
        <w:t xml:space="preserve">_ Link </w:t>
      </w:r>
      <w:proofErr w:type="spellStart"/>
      <w:r>
        <w:rPr>
          <w:rFonts w:cs="Tahoma"/>
          <w:color w:val="24292F"/>
          <w:shd w:val="clear" w:color="auto" w:fill="FFFFFF"/>
        </w:rPr>
        <w:t>github</w:t>
      </w:r>
      <w:proofErr w:type="spellEnd"/>
      <w:r>
        <w:rPr>
          <w:rFonts w:cs="Tahoma"/>
          <w:color w:val="24292F"/>
          <w:shd w:val="clear" w:color="auto" w:fill="FFFFFF"/>
        </w:rPr>
        <w:t xml:space="preserve">: </w:t>
      </w:r>
      <w:r w:rsidRPr="003F58CB">
        <w:rPr>
          <w:rFonts w:cs="Tahoma"/>
          <w:color w:val="24292F"/>
          <w:shd w:val="clear" w:color="auto" w:fill="FFFFFF"/>
        </w:rPr>
        <w:t>https://github.com/gentcys</w:t>
      </w:r>
    </w:p>
    <w:p w14:paraId="656BD78D" w14:textId="1AAAD18C" w:rsidR="003F58CB" w:rsidRDefault="003F58CB" w:rsidP="003F58CB">
      <w:pPr>
        <w:rPr>
          <w:rFonts w:cs="Tahoma"/>
          <w:color w:val="24292F"/>
          <w:shd w:val="clear" w:color="auto" w:fill="FFFFFF"/>
        </w:rPr>
      </w:pPr>
      <w:r>
        <w:rPr>
          <w:rFonts w:cs="Tahoma"/>
          <w:color w:val="24292F"/>
          <w:shd w:val="clear" w:color="auto" w:fill="FFFFFF"/>
        </w:rPr>
        <w:t xml:space="preserve">_ </w:t>
      </w:r>
      <w:proofErr w:type="spellStart"/>
      <w:r>
        <w:rPr>
          <w:rFonts w:cs="Tahoma"/>
          <w:color w:val="24292F"/>
          <w:shd w:val="clear" w:color="auto" w:fill="FFFFFF"/>
        </w:rPr>
        <w:t>Số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reposistory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hiện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có</w:t>
      </w:r>
      <w:proofErr w:type="spellEnd"/>
      <w:r>
        <w:rPr>
          <w:rFonts w:cs="Tahoma"/>
          <w:color w:val="24292F"/>
          <w:shd w:val="clear" w:color="auto" w:fill="FFFFFF"/>
        </w:rPr>
        <w:t>: 29</w:t>
      </w:r>
    </w:p>
    <w:p w14:paraId="75393143" w14:textId="0D060B9B" w:rsidR="003F58CB" w:rsidRDefault="003F58CB" w:rsidP="003F58CB">
      <w:pPr>
        <w:rPr>
          <w:rFonts w:cs="Tahoma"/>
          <w:color w:val="24292F"/>
          <w:shd w:val="clear" w:color="auto" w:fill="FFFFFF"/>
        </w:rPr>
      </w:pPr>
      <w:r>
        <w:t xml:space="preserve">+ Top 5: </w:t>
      </w:r>
      <w:r w:rsidRPr="003F58CB">
        <w:rPr>
          <w:rFonts w:cs="Tahoma"/>
          <w:color w:val="24292F"/>
          <w:shd w:val="clear" w:color="auto" w:fill="FFFFFF"/>
        </w:rPr>
        <w:t>OwN-3m-All</w:t>
      </w:r>
    </w:p>
    <w:p w14:paraId="2E23BD8B" w14:textId="716C3C50" w:rsidR="003F58CB" w:rsidRDefault="003F58CB" w:rsidP="003F58CB">
      <w:pPr>
        <w:rPr>
          <w:rFonts w:cs="Tahoma"/>
          <w:color w:val="24292F"/>
          <w:shd w:val="clear" w:color="auto" w:fill="FFFFFF"/>
        </w:rPr>
      </w:pPr>
      <w:r>
        <w:rPr>
          <w:rFonts w:cs="Tahoma"/>
          <w:color w:val="24292F"/>
          <w:shd w:val="clear" w:color="auto" w:fill="FFFFFF"/>
        </w:rPr>
        <w:t xml:space="preserve">_ Link </w:t>
      </w:r>
      <w:proofErr w:type="spellStart"/>
      <w:r>
        <w:rPr>
          <w:rFonts w:cs="Tahoma"/>
          <w:color w:val="24292F"/>
          <w:shd w:val="clear" w:color="auto" w:fill="FFFFFF"/>
        </w:rPr>
        <w:t>github</w:t>
      </w:r>
      <w:proofErr w:type="spellEnd"/>
      <w:r>
        <w:rPr>
          <w:rFonts w:cs="Tahoma"/>
          <w:color w:val="24292F"/>
          <w:shd w:val="clear" w:color="auto" w:fill="FFFFFF"/>
        </w:rPr>
        <w:t xml:space="preserve">: </w:t>
      </w:r>
      <w:r w:rsidRPr="003F58CB">
        <w:rPr>
          <w:rFonts w:cs="Tahoma"/>
          <w:color w:val="24292F"/>
          <w:shd w:val="clear" w:color="auto" w:fill="FFFFFF"/>
        </w:rPr>
        <w:t>https://github.com/own3mall</w:t>
      </w:r>
    </w:p>
    <w:p w14:paraId="1CE9D54D" w14:textId="69A29788" w:rsidR="008C17F3" w:rsidRPr="003F58CB" w:rsidRDefault="003F58CB" w:rsidP="00745D70">
      <w:pPr>
        <w:rPr>
          <w:rFonts w:cs="Tahoma"/>
          <w:color w:val="24292F"/>
          <w:shd w:val="clear" w:color="auto" w:fill="FFFFFF"/>
        </w:rPr>
      </w:pPr>
      <w:r>
        <w:rPr>
          <w:rFonts w:cs="Tahoma"/>
          <w:color w:val="24292F"/>
          <w:shd w:val="clear" w:color="auto" w:fill="FFFFFF"/>
        </w:rPr>
        <w:lastRenderedPageBreak/>
        <w:t xml:space="preserve">_ </w:t>
      </w:r>
      <w:proofErr w:type="spellStart"/>
      <w:r>
        <w:rPr>
          <w:rFonts w:cs="Tahoma"/>
          <w:color w:val="24292F"/>
          <w:shd w:val="clear" w:color="auto" w:fill="FFFFFF"/>
        </w:rPr>
        <w:t>Số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reposistory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hiện</w:t>
      </w:r>
      <w:proofErr w:type="spellEnd"/>
      <w:r>
        <w:rPr>
          <w:rFonts w:cs="Tahoma"/>
          <w:color w:val="24292F"/>
          <w:shd w:val="clear" w:color="auto" w:fill="FFFFFF"/>
        </w:rPr>
        <w:t xml:space="preserve"> </w:t>
      </w:r>
      <w:proofErr w:type="spellStart"/>
      <w:r>
        <w:rPr>
          <w:rFonts w:cs="Tahoma"/>
          <w:color w:val="24292F"/>
          <w:shd w:val="clear" w:color="auto" w:fill="FFFFFF"/>
        </w:rPr>
        <w:t>có</w:t>
      </w:r>
      <w:proofErr w:type="spellEnd"/>
      <w:r>
        <w:rPr>
          <w:rFonts w:cs="Tahoma"/>
          <w:color w:val="24292F"/>
          <w:shd w:val="clear" w:color="auto" w:fill="FFFFFF"/>
        </w:rPr>
        <w:t>: 71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66BDDA1E" w:rsidR="0089595C" w:rsidRDefault="00586018" w:rsidP="0089595C">
      <w:pPr>
        <w:rPr>
          <w:i/>
          <w:iCs/>
        </w:rPr>
      </w:pPr>
      <w:r>
        <w:rPr>
          <w:i/>
          <w:iCs/>
        </w:rPr>
        <w:t xml:space="preserve">_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>:</w:t>
      </w:r>
    </w:p>
    <w:p w14:paraId="7AB7E7C3" w14:textId="7BAADA40" w:rsidR="00586018" w:rsidRPr="00586018" w:rsidRDefault="00586018" w:rsidP="00586018">
      <w:pPr>
        <w:widowControl/>
        <w:shd w:val="clear" w:color="auto" w:fill="FFFFFF"/>
        <w:suppressAutoHyphens w:val="0"/>
        <w:spacing w:after="0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>Bước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 xml:space="preserve"> 1: </w:t>
      </w:r>
      <w:r w:rsidRPr="00586018"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>Install </w:t>
      </w:r>
      <w:r w:rsidRPr="00586018">
        <w:rPr>
          <w:rFonts w:ascii="Consolas" w:eastAsia="Times New Roman" w:hAnsi="Consolas" w:cs="Courier New"/>
          <w:color w:val="24292F"/>
          <w:lang w:eastAsia="en-US" w:bidi="ar-SA"/>
        </w:rPr>
        <w:t>bower</w:t>
      </w:r>
      <w:r w:rsidRPr="00586018"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> globally</w:t>
      </w:r>
    </w:p>
    <w:p w14:paraId="7C431A99" w14:textId="77777777" w:rsidR="00586018" w:rsidRPr="00586018" w:rsidRDefault="00586018" w:rsidP="005860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nsolas" w:eastAsia="Times New Roman" w:hAnsi="Consolas" w:cs="Courier New"/>
          <w:color w:val="24292F"/>
          <w:lang w:eastAsia="en-US" w:bidi="ar-SA"/>
        </w:rPr>
      </w:pPr>
      <w:proofErr w:type="spellStart"/>
      <w:r w:rsidRPr="00586018">
        <w:rPr>
          <w:rFonts w:ascii="Consolas" w:eastAsia="Times New Roman" w:hAnsi="Consolas" w:cs="Courier New"/>
          <w:color w:val="24292F"/>
          <w:lang w:eastAsia="en-US" w:bidi="ar-SA"/>
        </w:rPr>
        <w:t>npm</w:t>
      </w:r>
      <w:proofErr w:type="spellEnd"/>
      <w:r w:rsidRPr="00586018">
        <w:rPr>
          <w:rFonts w:ascii="Consolas" w:eastAsia="Times New Roman" w:hAnsi="Consolas" w:cs="Courier New"/>
          <w:color w:val="24292F"/>
          <w:lang w:eastAsia="en-US" w:bidi="ar-SA"/>
        </w:rPr>
        <w:t xml:space="preserve"> install -g bower</w:t>
      </w:r>
    </w:p>
    <w:p w14:paraId="35605C0A" w14:textId="1A5DDD8E" w:rsidR="00586018" w:rsidRPr="00586018" w:rsidRDefault="00586018" w:rsidP="00586018">
      <w:pPr>
        <w:widowControl/>
        <w:shd w:val="clear" w:color="auto" w:fill="FFFFFF"/>
        <w:suppressAutoHyphens w:val="0"/>
        <w:spacing w:after="240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>Bước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 xml:space="preserve"> 2: </w:t>
      </w:r>
      <w:r w:rsidRPr="00586018"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 xml:space="preserve">Install jquery-table2excel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>và</w:t>
      </w:r>
      <w:proofErr w:type="spellEnd"/>
      <w:r w:rsidRPr="00586018"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 xml:space="preserve"> dependencies</w:t>
      </w:r>
    </w:p>
    <w:p w14:paraId="4CB7BA3B" w14:textId="77777777" w:rsidR="00586018" w:rsidRPr="00586018" w:rsidRDefault="00586018" w:rsidP="005860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left"/>
        <w:rPr>
          <w:rFonts w:ascii="Consolas" w:eastAsia="Times New Roman" w:hAnsi="Consolas" w:cs="Courier New"/>
          <w:color w:val="24292F"/>
          <w:bdr w:val="none" w:sz="0" w:space="0" w:color="auto" w:frame="1"/>
          <w:lang w:eastAsia="en-US" w:bidi="ar-SA"/>
        </w:rPr>
      </w:pPr>
      <w:r w:rsidRPr="00586018">
        <w:rPr>
          <w:rFonts w:ascii="Consolas" w:eastAsia="Times New Roman" w:hAnsi="Consolas" w:cs="Courier New"/>
          <w:color w:val="24292F"/>
          <w:bdr w:val="none" w:sz="0" w:space="0" w:color="auto" w:frame="1"/>
          <w:lang w:eastAsia="en-US" w:bidi="ar-SA"/>
        </w:rPr>
        <w:t>bower install jquery-table2excel --save</w:t>
      </w:r>
    </w:p>
    <w:p w14:paraId="3F705807" w14:textId="5E0FF151" w:rsidR="00586018" w:rsidRPr="00586018" w:rsidRDefault="00586018" w:rsidP="00586018">
      <w:pPr>
        <w:widowControl/>
        <w:shd w:val="clear" w:color="auto" w:fill="FFFFFF"/>
        <w:suppressAutoHyphens w:val="0"/>
        <w:spacing w:after="240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>Bước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 xml:space="preserve"> 3: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>Nhét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 xml:space="preserve"> </w:t>
      </w:r>
      <w:r w:rsidRPr="00586018"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 xml:space="preserve"> </w:t>
      </w:r>
      <w:proofErr w:type="spellStart"/>
      <w:r w:rsidRPr="00586018"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>jquery</w:t>
      </w:r>
      <w:proofErr w:type="spellEnd"/>
      <w:proofErr w:type="gramEnd"/>
      <w:r w:rsidRPr="00586018"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>và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 xml:space="preserve"> </w:t>
      </w:r>
      <w:r w:rsidRPr="00586018"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 xml:space="preserve">table2excel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>vào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>trong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US" w:bidi="ar-SA"/>
        </w:rPr>
        <w:t xml:space="preserve"> Page</w:t>
      </w:r>
    </w:p>
    <w:p w14:paraId="53EDE247" w14:textId="77777777" w:rsidR="00586018" w:rsidRPr="00586018" w:rsidRDefault="00586018" w:rsidP="005860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left"/>
        <w:rPr>
          <w:rFonts w:ascii="Consolas" w:eastAsia="Times New Roman" w:hAnsi="Consolas" w:cs="Courier New"/>
          <w:color w:val="24292F"/>
          <w:lang w:eastAsia="en-US" w:bidi="ar-SA"/>
        </w:rPr>
      </w:pPr>
      <w:r w:rsidRPr="00586018">
        <w:rPr>
          <w:rFonts w:ascii="Consolas" w:eastAsia="Times New Roman" w:hAnsi="Consolas" w:cs="Courier New"/>
          <w:color w:val="24292F"/>
          <w:lang w:eastAsia="en-US" w:bidi="ar-SA"/>
        </w:rPr>
        <w:t xml:space="preserve">&lt;script </w:t>
      </w:r>
      <w:proofErr w:type="spellStart"/>
      <w:r w:rsidRPr="00586018">
        <w:rPr>
          <w:rFonts w:ascii="Consolas" w:eastAsia="Times New Roman" w:hAnsi="Consolas" w:cs="Courier New"/>
          <w:color w:val="24292F"/>
          <w:lang w:eastAsia="en-US" w:bidi="ar-SA"/>
        </w:rPr>
        <w:t>src</w:t>
      </w:r>
      <w:proofErr w:type="spellEnd"/>
      <w:r w:rsidRPr="00586018">
        <w:rPr>
          <w:rFonts w:ascii="Consolas" w:eastAsia="Times New Roman" w:hAnsi="Consolas" w:cs="Courier New"/>
          <w:color w:val="24292F"/>
          <w:lang w:eastAsia="en-US" w:bidi="ar-SA"/>
        </w:rPr>
        <w:t>="</w:t>
      </w:r>
      <w:proofErr w:type="spellStart"/>
      <w:r w:rsidRPr="00586018">
        <w:rPr>
          <w:rFonts w:ascii="Consolas" w:eastAsia="Times New Roman" w:hAnsi="Consolas" w:cs="Courier New"/>
          <w:color w:val="24292F"/>
          <w:lang w:eastAsia="en-US" w:bidi="ar-SA"/>
        </w:rPr>
        <w:t>bower_components</w:t>
      </w:r>
      <w:proofErr w:type="spellEnd"/>
      <w:r w:rsidRPr="00586018">
        <w:rPr>
          <w:rFonts w:ascii="Consolas" w:eastAsia="Times New Roman" w:hAnsi="Consolas" w:cs="Courier New"/>
          <w:color w:val="24292F"/>
          <w:lang w:eastAsia="en-US" w:bidi="ar-SA"/>
        </w:rPr>
        <w:t>\</w:t>
      </w:r>
      <w:proofErr w:type="spellStart"/>
      <w:r w:rsidRPr="00586018">
        <w:rPr>
          <w:rFonts w:ascii="Consolas" w:eastAsia="Times New Roman" w:hAnsi="Consolas" w:cs="Courier New"/>
          <w:color w:val="24292F"/>
          <w:lang w:eastAsia="en-US" w:bidi="ar-SA"/>
        </w:rPr>
        <w:t>jquery</w:t>
      </w:r>
      <w:proofErr w:type="spellEnd"/>
      <w:r w:rsidRPr="00586018">
        <w:rPr>
          <w:rFonts w:ascii="Consolas" w:eastAsia="Times New Roman" w:hAnsi="Consolas" w:cs="Courier New"/>
          <w:color w:val="24292F"/>
          <w:lang w:eastAsia="en-US" w:bidi="ar-SA"/>
        </w:rPr>
        <w:t>\</w:t>
      </w:r>
      <w:proofErr w:type="spellStart"/>
      <w:r w:rsidRPr="00586018">
        <w:rPr>
          <w:rFonts w:ascii="Consolas" w:eastAsia="Times New Roman" w:hAnsi="Consolas" w:cs="Courier New"/>
          <w:color w:val="24292F"/>
          <w:lang w:eastAsia="en-US" w:bidi="ar-SA"/>
        </w:rPr>
        <w:t>dist</w:t>
      </w:r>
      <w:proofErr w:type="spellEnd"/>
      <w:r w:rsidRPr="00586018">
        <w:rPr>
          <w:rFonts w:ascii="Consolas" w:eastAsia="Times New Roman" w:hAnsi="Consolas" w:cs="Courier New"/>
          <w:color w:val="24292F"/>
          <w:lang w:eastAsia="en-US" w:bidi="ar-SA"/>
        </w:rPr>
        <w:t>\jquery.min.js"&gt;&lt;/script&gt;</w:t>
      </w:r>
    </w:p>
    <w:p w14:paraId="680EA08C" w14:textId="0364E547" w:rsidR="00586018" w:rsidRDefault="00586018" w:rsidP="005860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nsolas" w:eastAsia="Times New Roman" w:hAnsi="Consolas" w:cs="Courier New"/>
          <w:color w:val="24292F"/>
          <w:lang w:eastAsia="en-US" w:bidi="ar-SA"/>
        </w:rPr>
      </w:pPr>
      <w:r w:rsidRPr="00586018">
        <w:rPr>
          <w:rFonts w:ascii="Consolas" w:eastAsia="Times New Roman" w:hAnsi="Consolas" w:cs="Courier New"/>
          <w:color w:val="24292F"/>
          <w:lang w:eastAsia="en-US" w:bidi="ar-SA"/>
        </w:rPr>
        <w:t>&lt;script src="bower_components\jquery-table2excel\dist\jquery.table2excel.min.js"&gt;&lt;/script&gt;</w:t>
      </w:r>
    </w:p>
    <w:p w14:paraId="50BC7E14" w14:textId="6A3DA253" w:rsidR="00355E8C" w:rsidRDefault="00355E8C" w:rsidP="005860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nsolas" w:eastAsia="Times New Roman" w:hAnsi="Consolas" w:cs="Courier New"/>
          <w:color w:val="24292F"/>
          <w:lang w:eastAsia="en-US" w:bidi="ar-SA"/>
        </w:rPr>
      </w:pPr>
    </w:p>
    <w:p w14:paraId="1C65A544" w14:textId="34C7D4A7" w:rsidR="00586018" w:rsidRPr="00355E8C" w:rsidRDefault="00355E8C" w:rsidP="00355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nsolas" w:eastAsia="Times New Roman" w:hAnsi="Consolas" w:cs="Courier New"/>
          <w:color w:val="24292F"/>
          <w:lang w:eastAsia="en-US" w:bidi="ar-SA"/>
        </w:rPr>
      </w:pPr>
      <w:r>
        <w:rPr>
          <w:rFonts w:ascii="Consolas" w:eastAsia="Times New Roman" w:hAnsi="Consolas" w:cs="Courier New"/>
          <w:color w:val="24292F"/>
          <w:lang w:eastAsia="en-US" w:bidi="ar-SA"/>
        </w:rPr>
        <w:t xml:space="preserve">_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Tuy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nhiên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do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mã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nguồn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đã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có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phần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lạc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4292F"/>
          <w:lang w:eastAsia="en-US" w:bidi="ar-SA"/>
        </w:rPr>
        <w:t>hậu,hiện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tại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khi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thực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hiện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chạy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thử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nghiệm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nhóm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vẫn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chưa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đạp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được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kết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quả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như</w:t>
      </w:r>
      <w:proofErr w:type="spellEnd"/>
      <w:r>
        <w:rPr>
          <w:rFonts w:ascii="Consolas" w:eastAsia="Times New Roman" w:hAnsi="Consolas" w:cs="Courier New"/>
          <w:color w:val="24292F"/>
          <w:lang w:eastAsia="en-US" w:bidi="ar-SA"/>
        </w:rPr>
        <w:t xml:space="preserve"> ý </w:t>
      </w:r>
      <w:proofErr w:type="spellStart"/>
      <w:r>
        <w:rPr>
          <w:rFonts w:ascii="Consolas" w:eastAsia="Times New Roman" w:hAnsi="Consolas" w:cs="Courier New"/>
          <w:color w:val="24292F"/>
          <w:lang w:eastAsia="en-US" w:bidi="ar-SA"/>
        </w:rPr>
        <w:t>muốn</w:t>
      </w:r>
      <w:proofErr w:type="spellEnd"/>
    </w:p>
    <w:p w14:paraId="1118375C" w14:textId="71D9BE60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49696AA7" w14:textId="0A6081C3" w:rsidR="00A269F7" w:rsidRPr="00A269F7" w:rsidRDefault="00A269F7" w:rsidP="00A269F7">
      <w:r>
        <w:t xml:space="preserve">Plugin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gramStart"/>
      <w:r>
        <w:t>Chrome ,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collaborator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 w:rsidR="001312A4">
        <w:t xml:space="preserve"> </w:t>
      </w:r>
      <w:proofErr w:type="spellStart"/>
      <w:r w:rsidR="001312A4">
        <w:t>đã</w:t>
      </w:r>
      <w:proofErr w:type="spellEnd"/>
      <w:r w:rsidR="001312A4">
        <w:t xml:space="preserve"> </w:t>
      </w:r>
      <w:proofErr w:type="spellStart"/>
      <w:r w:rsidR="001312A4">
        <w:t>phát</w:t>
      </w:r>
      <w:proofErr w:type="spellEnd"/>
      <w:r w:rsidR="001312A4">
        <w:t xml:space="preserve"> </w:t>
      </w:r>
      <w:proofErr w:type="spellStart"/>
      <w:r w:rsidR="001312A4">
        <w:t>triển</w:t>
      </w:r>
      <w:proofErr w:type="spellEnd"/>
      <w:r w:rsidR="001312A4">
        <w:t xml:space="preserve"> </w:t>
      </w:r>
      <w:proofErr w:type="spellStart"/>
      <w:r w:rsidR="001312A4">
        <w:t>để</w:t>
      </w:r>
      <w:proofErr w:type="spellEnd"/>
      <w:r w:rsidR="001312A4">
        <w:t xml:space="preserve"> plugin </w:t>
      </w:r>
      <w:proofErr w:type="spellStart"/>
      <w:r w:rsidR="001312A4">
        <w:t>này</w:t>
      </w:r>
      <w:proofErr w:type="spellEnd"/>
      <w:r w:rsidR="001312A4">
        <w:t xml:space="preserve"> </w:t>
      </w:r>
      <w:proofErr w:type="spellStart"/>
      <w:r w:rsidR="001312A4">
        <w:t>có</w:t>
      </w:r>
      <w:proofErr w:type="spellEnd"/>
      <w:r w:rsidR="001312A4">
        <w:t xml:space="preserve"> </w:t>
      </w:r>
      <w:proofErr w:type="spellStart"/>
      <w:r w:rsidR="001312A4">
        <w:t>thể</w:t>
      </w:r>
      <w:proofErr w:type="spellEnd"/>
      <w:r w:rsidR="001312A4">
        <w:t xml:space="preserve"> </w:t>
      </w:r>
      <w:proofErr w:type="spellStart"/>
      <w:r w:rsidR="001312A4">
        <w:t>chạy</w:t>
      </w:r>
      <w:proofErr w:type="spellEnd"/>
      <w:r w:rsidR="001312A4">
        <w:t xml:space="preserve"> </w:t>
      </w:r>
      <w:proofErr w:type="spellStart"/>
      <w:r w:rsidR="001312A4">
        <w:t>trên</w:t>
      </w:r>
      <w:proofErr w:type="spellEnd"/>
      <w:r w:rsidR="001312A4">
        <w:t xml:space="preserve"> </w:t>
      </w:r>
      <w:proofErr w:type="spellStart"/>
      <w:r w:rsidR="001312A4">
        <w:t>các</w:t>
      </w:r>
      <w:proofErr w:type="spellEnd"/>
      <w:r w:rsidR="001312A4">
        <w:t xml:space="preserve"> </w:t>
      </w:r>
      <w:proofErr w:type="spellStart"/>
      <w:r w:rsidR="001312A4">
        <w:t>trình</w:t>
      </w:r>
      <w:proofErr w:type="spellEnd"/>
      <w:r w:rsidR="001312A4">
        <w:t xml:space="preserve"> </w:t>
      </w:r>
      <w:proofErr w:type="spellStart"/>
      <w:r w:rsidR="001312A4">
        <w:t>duyệt</w:t>
      </w:r>
      <w:proofErr w:type="spellEnd"/>
      <w:r w:rsidR="001312A4">
        <w:t xml:space="preserve"> </w:t>
      </w:r>
      <w:proofErr w:type="spellStart"/>
      <w:r w:rsidR="001312A4">
        <w:t>khác</w:t>
      </w:r>
      <w:proofErr w:type="spellEnd"/>
      <w:r w:rsidR="001312A4">
        <w:t xml:space="preserve"> </w:t>
      </w:r>
      <w:proofErr w:type="spellStart"/>
      <w:r w:rsidR="001312A4">
        <w:t>như</w:t>
      </w:r>
      <w:proofErr w:type="spellEnd"/>
      <w:r w:rsidR="001312A4">
        <w:t xml:space="preserve"> Firefox , Safari , … </w:t>
      </w:r>
      <w:proofErr w:type="spellStart"/>
      <w:r w:rsidR="001312A4">
        <w:t>nhưng</w:t>
      </w:r>
      <w:proofErr w:type="spellEnd"/>
      <w:r w:rsidR="001312A4">
        <w:t xml:space="preserve"> </w:t>
      </w:r>
      <w:proofErr w:type="spellStart"/>
      <w:r w:rsidR="001312A4">
        <w:t>không</w:t>
      </w:r>
      <w:proofErr w:type="spellEnd"/>
      <w:r w:rsidR="001312A4">
        <w:t xml:space="preserve"> </w:t>
      </w:r>
      <w:proofErr w:type="spellStart"/>
      <w:r w:rsidR="001312A4">
        <w:t>ổn</w:t>
      </w:r>
      <w:proofErr w:type="spellEnd"/>
      <w:r w:rsidR="001312A4">
        <w:t xml:space="preserve"> </w:t>
      </w:r>
      <w:proofErr w:type="spellStart"/>
      <w:r w:rsidR="001312A4">
        <w:t>định</w:t>
      </w:r>
      <w:proofErr w:type="spellEnd"/>
      <w:r w:rsidR="001312A4">
        <w:t xml:space="preserve"> . </w:t>
      </w:r>
      <w:proofErr w:type="spellStart"/>
      <w:r w:rsidR="001312A4">
        <w:t>Phần</w:t>
      </w:r>
      <w:proofErr w:type="spellEnd"/>
      <w:r w:rsidR="001312A4">
        <w:t xml:space="preserve"> </w:t>
      </w:r>
      <w:proofErr w:type="spellStart"/>
      <w:r w:rsidR="001312A4">
        <w:t>mềm</w:t>
      </w:r>
      <w:proofErr w:type="spellEnd"/>
      <w:r w:rsidR="001312A4">
        <w:t xml:space="preserve"> </w:t>
      </w:r>
      <w:proofErr w:type="spellStart"/>
      <w:r w:rsidR="001312A4">
        <w:t>này</w:t>
      </w:r>
      <w:proofErr w:type="spellEnd"/>
      <w:r w:rsidR="001312A4">
        <w:t xml:space="preserve"> </w:t>
      </w:r>
      <w:proofErr w:type="spellStart"/>
      <w:r w:rsidR="001312A4">
        <w:t>không</w:t>
      </w:r>
      <w:proofErr w:type="spellEnd"/>
      <w:r w:rsidR="001312A4">
        <w:t xml:space="preserve"> </w:t>
      </w:r>
      <w:proofErr w:type="spellStart"/>
      <w:r w:rsidR="001312A4">
        <w:t>được</w:t>
      </w:r>
      <w:proofErr w:type="spellEnd"/>
      <w:r w:rsidR="001312A4">
        <w:t xml:space="preserve"> </w:t>
      </w:r>
      <w:proofErr w:type="spellStart"/>
      <w:r w:rsidR="001312A4">
        <w:t>khuyến</w:t>
      </w:r>
      <w:proofErr w:type="spellEnd"/>
      <w:r w:rsidR="001312A4">
        <w:t xml:space="preserve"> </w:t>
      </w:r>
      <w:proofErr w:type="spellStart"/>
      <w:r w:rsidR="001312A4">
        <w:t>khích</w:t>
      </w:r>
      <w:proofErr w:type="spellEnd"/>
      <w:r w:rsidR="001312A4">
        <w:t xml:space="preserve"> </w:t>
      </w:r>
      <w:proofErr w:type="spellStart"/>
      <w:r w:rsidR="001312A4">
        <w:t>sử</w:t>
      </w:r>
      <w:proofErr w:type="spellEnd"/>
      <w:r w:rsidR="001312A4">
        <w:t xml:space="preserve"> </w:t>
      </w:r>
      <w:proofErr w:type="spellStart"/>
      <w:r w:rsidR="001312A4">
        <w:t>dụng</w:t>
      </w:r>
      <w:proofErr w:type="spellEnd"/>
      <w:r w:rsidR="001312A4">
        <w:t xml:space="preserve"> </w:t>
      </w:r>
      <w:proofErr w:type="spellStart"/>
      <w:r w:rsidR="001312A4">
        <w:t>trong</w:t>
      </w:r>
      <w:proofErr w:type="spellEnd"/>
      <w:r w:rsidR="001312A4">
        <w:t xml:space="preserve"> </w:t>
      </w:r>
      <w:proofErr w:type="spellStart"/>
      <w:r w:rsidR="001312A4">
        <w:t>quá</w:t>
      </w:r>
      <w:proofErr w:type="spellEnd"/>
      <w:r w:rsidR="001312A4">
        <w:t xml:space="preserve"> </w:t>
      </w:r>
      <w:proofErr w:type="spellStart"/>
      <w:r w:rsidR="001312A4">
        <w:t>trình</w:t>
      </w:r>
      <w:proofErr w:type="spellEnd"/>
      <w:r w:rsidR="001312A4">
        <w:t xml:space="preserve"> </w:t>
      </w:r>
      <w:proofErr w:type="spellStart"/>
      <w:r w:rsidR="001312A4">
        <w:t>sản</w:t>
      </w:r>
      <w:proofErr w:type="spellEnd"/>
      <w:r w:rsidR="001312A4">
        <w:t xml:space="preserve"> </w:t>
      </w:r>
      <w:proofErr w:type="spellStart"/>
      <w:r w:rsidR="001312A4">
        <w:t>xuất</w:t>
      </w:r>
      <w:proofErr w:type="spellEnd"/>
      <w:r w:rsidR="001312A4">
        <w:t xml:space="preserve"> </w:t>
      </w:r>
      <w:proofErr w:type="spellStart"/>
      <w:r w:rsidR="001312A4">
        <w:t>đại</w:t>
      </w:r>
      <w:proofErr w:type="spellEnd"/>
      <w:r w:rsidR="001312A4">
        <w:t xml:space="preserve"> </w:t>
      </w:r>
      <w:proofErr w:type="spellStart"/>
      <w:r w:rsidR="001312A4">
        <w:t>trà</w:t>
      </w:r>
      <w:proofErr w:type="spellEnd"/>
      <w:r w:rsidR="001312A4">
        <w:t xml:space="preserve"> </w:t>
      </w:r>
      <w:proofErr w:type="spellStart"/>
      <w:r w:rsidR="001312A4">
        <w:t>và</w:t>
      </w:r>
      <w:proofErr w:type="spellEnd"/>
      <w:r w:rsidR="001312A4">
        <w:t xml:space="preserve"> </w:t>
      </w:r>
      <w:proofErr w:type="spellStart"/>
      <w:r w:rsidR="001312A4">
        <w:t>chỉ</w:t>
      </w:r>
      <w:proofErr w:type="spellEnd"/>
      <w:r w:rsidR="001312A4">
        <w:t xml:space="preserve"> </w:t>
      </w:r>
      <w:proofErr w:type="spellStart"/>
      <w:r w:rsidR="001312A4">
        <w:t>đạt</w:t>
      </w:r>
      <w:proofErr w:type="spellEnd"/>
      <w:r w:rsidR="001312A4">
        <w:t xml:space="preserve"> </w:t>
      </w:r>
      <w:proofErr w:type="spellStart"/>
      <w:r w:rsidR="001312A4">
        <w:t>hiệu</w:t>
      </w:r>
      <w:proofErr w:type="spellEnd"/>
      <w:r w:rsidR="001312A4">
        <w:t xml:space="preserve"> </w:t>
      </w:r>
      <w:proofErr w:type="spellStart"/>
      <w:r w:rsidR="001312A4">
        <w:t>quả</w:t>
      </w:r>
      <w:proofErr w:type="spellEnd"/>
      <w:r w:rsidR="001312A4">
        <w:t xml:space="preserve"> </w:t>
      </w:r>
      <w:proofErr w:type="spellStart"/>
      <w:r w:rsidR="001312A4">
        <w:t>tốt</w:t>
      </w:r>
      <w:proofErr w:type="spellEnd"/>
      <w:r w:rsidR="001312A4">
        <w:t xml:space="preserve"> </w:t>
      </w:r>
      <w:proofErr w:type="spellStart"/>
      <w:r w:rsidR="001312A4">
        <w:t>nhất</w:t>
      </w:r>
      <w:proofErr w:type="spellEnd"/>
      <w:r w:rsidR="001312A4">
        <w:t xml:space="preserve"> </w:t>
      </w:r>
      <w:proofErr w:type="spellStart"/>
      <w:r w:rsidR="001312A4">
        <w:t>khi</w:t>
      </w:r>
      <w:proofErr w:type="spellEnd"/>
      <w:r w:rsidR="001312A4">
        <w:t xml:space="preserve"> </w:t>
      </w:r>
      <w:proofErr w:type="spellStart"/>
      <w:r w:rsidR="001312A4">
        <w:t>được</w:t>
      </w:r>
      <w:proofErr w:type="spellEnd"/>
      <w:r w:rsidR="001312A4">
        <w:t xml:space="preserve"> </w:t>
      </w:r>
      <w:proofErr w:type="spellStart"/>
      <w:r w:rsidR="001312A4">
        <w:t>sử</w:t>
      </w:r>
      <w:proofErr w:type="spellEnd"/>
      <w:r w:rsidR="001312A4">
        <w:t xml:space="preserve"> </w:t>
      </w:r>
      <w:proofErr w:type="spellStart"/>
      <w:r w:rsidR="001312A4">
        <w:t>dụng</w:t>
      </w:r>
      <w:proofErr w:type="spellEnd"/>
      <w:r w:rsidR="001312A4">
        <w:t xml:space="preserve"> </w:t>
      </w:r>
      <w:proofErr w:type="spellStart"/>
      <w:r w:rsidR="001312A4">
        <w:t>trên</w:t>
      </w:r>
      <w:proofErr w:type="spellEnd"/>
      <w:r w:rsidR="001312A4">
        <w:t xml:space="preserve"> Chrome </w:t>
      </w:r>
      <w:proofErr w:type="spellStart"/>
      <w:r w:rsidR="001312A4">
        <w:t>và</w:t>
      </w:r>
      <w:proofErr w:type="spellEnd"/>
      <w:r w:rsidR="001312A4">
        <w:t xml:space="preserve"> </w:t>
      </w:r>
      <w:proofErr w:type="spellStart"/>
      <w:r w:rsidR="001312A4">
        <w:t>đã</w:t>
      </w:r>
      <w:proofErr w:type="spellEnd"/>
      <w:r w:rsidR="001312A4">
        <w:t xml:space="preserve"> install </w:t>
      </w:r>
      <w:proofErr w:type="spellStart"/>
      <w:r w:rsidR="001312A4">
        <w:t>phiên</w:t>
      </w:r>
      <w:proofErr w:type="spellEnd"/>
      <w:r w:rsidR="001312A4">
        <w:t xml:space="preserve"> </w:t>
      </w:r>
      <w:proofErr w:type="spellStart"/>
      <w:r w:rsidR="001312A4">
        <w:t>bản</w:t>
      </w:r>
      <w:proofErr w:type="spellEnd"/>
      <w:r w:rsidR="001312A4">
        <w:t xml:space="preserve"> Excel </w:t>
      </w:r>
      <w:proofErr w:type="spellStart"/>
      <w:r w:rsidR="001312A4">
        <w:t>phù</w:t>
      </w:r>
      <w:proofErr w:type="spellEnd"/>
      <w:r w:rsidR="001312A4">
        <w:t xml:space="preserve"> </w:t>
      </w:r>
      <w:proofErr w:type="spellStart"/>
      <w:r w:rsidR="001312A4">
        <w:t>hợp</w:t>
      </w:r>
      <w:proofErr w:type="spellEnd"/>
    </w:p>
    <w:p w14:paraId="28CEE017" w14:textId="77777777" w:rsidR="00DA4FCC" w:rsidRDefault="00DA4FCC" w:rsidP="00DA4FCC">
      <w:pPr>
        <w:pStyle w:val="Heading1"/>
      </w:pPr>
      <w:bookmarkStart w:id="13" w:name="_Toc90500048"/>
      <w:bookmarkStart w:id="14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2377A108" w14:textId="77777777" w:rsidR="00DA4FCC" w:rsidRDefault="00DA4FCC" w:rsidP="00DA4FCC">
      <w:pPr>
        <w:pStyle w:val="Heading2"/>
      </w:pPr>
      <w:bookmarkStart w:id="15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3F697F1B" w14:textId="77777777" w:rsidR="00DA4FCC" w:rsidRPr="007C62A0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thì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đa</w:t>
      </w:r>
      <w:proofErr w:type="spellEnd"/>
      <w:r>
        <w:rPr>
          <w:i/>
          <w:iCs/>
        </w:rPr>
        <w:t xml:space="preserve"> 3 </w:t>
      </w:r>
      <w:proofErr w:type="spellStart"/>
      <w:r>
        <w:rPr>
          <w:i/>
          <w:iCs/>
        </w:rPr>
        <w:t>tiếng</w:t>
      </w:r>
      <w:proofErr w:type="spellEnd"/>
    </w:p>
    <w:p w14:paraId="4D3E086C" w14:textId="77777777" w:rsidR="00DA4FCC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Code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dễ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comment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dễ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Vì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vậy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ngày</w:t>
      </w:r>
      <w:proofErr w:type="spellEnd"/>
    </w:p>
    <w:p w14:paraId="5FD5FA5D" w14:textId="77777777" w:rsidR="00DA4FCC" w:rsidRPr="00327CC3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Vì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plugin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dễ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</w:p>
    <w:p w14:paraId="2EF2A78A" w14:textId="77777777" w:rsidR="00DA4FCC" w:rsidRDefault="00DA4FCC" w:rsidP="00DA4FCC">
      <w:pPr>
        <w:pStyle w:val="Heading2"/>
      </w:pPr>
      <w:bookmarkStart w:id="16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2E12263C" w14:textId="77777777" w:rsidR="00DA4FCC" w:rsidRPr="007E4E75" w:rsidRDefault="00DA4FCC" w:rsidP="00DA4FCC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0951A21E" w14:textId="77777777" w:rsidR="00DA4FCC" w:rsidRPr="00726DF6" w:rsidRDefault="00DA4FCC" w:rsidP="00DA4FCC">
      <w:pPr>
        <w:pStyle w:val="Heading3"/>
      </w:pPr>
      <w:bookmarkStart w:id="17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1BC515F8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môi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</w:p>
    <w:p w14:paraId="72E87FFE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excel </w:t>
      </w:r>
      <w:proofErr w:type="spellStart"/>
      <w:r>
        <w:rPr>
          <w:i/>
          <w:iCs/>
        </w:rPr>
        <w:t>đang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excel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duyệt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Chrome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</w:p>
    <w:p w14:paraId="5C831641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>
        <w:rPr>
          <w:i/>
          <w:iCs/>
        </w:rPr>
        <w:t>: Cao</w:t>
      </w:r>
    </w:p>
    <w:p w14:paraId="2BF99381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bình</w:t>
      </w:r>
      <w:proofErr w:type="spellEnd"/>
    </w:p>
    <w:p w14:paraId="209C982D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 chi </w:t>
      </w:r>
      <w:proofErr w:type="spellStart"/>
      <w:r>
        <w:rPr>
          <w:i/>
          <w:iCs/>
        </w:rPr>
        <w:t>tiết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giúp</w:t>
      </w:r>
      <w:proofErr w:type="spellEnd"/>
    </w:p>
    <w:p w14:paraId="3286C7CC" w14:textId="77777777" w:rsidR="00DA4FCC" w:rsidRPr="00726DF6" w:rsidRDefault="00DA4FCC" w:rsidP="00DA4FCC">
      <w:pPr>
        <w:pStyle w:val="Heading3"/>
      </w:pPr>
      <w:bookmarkStart w:id="18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77ABA197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Thiếu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rộng</w:t>
      </w:r>
      <w:proofErr w:type="spellEnd"/>
    </w:p>
    <w:p w14:paraId="0E631ECF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deadline </w:t>
      </w:r>
      <w:proofErr w:type="spellStart"/>
      <w:r>
        <w:rPr>
          <w:i/>
          <w:iCs/>
        </w:rPr>
        <w:t>ngắn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nhưng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thêm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thì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kịp</w:t>
      </w:r>
      <w:proofErr w:type="spellEnd"/>
    </w:p>
    <w:p w14:paraId="0BA1B5E8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>
        <w:rPr>
          <w:i/>
          <w:iCs/>
        </w:rPr>
        <w:t>: Cao</w:t>
      </w:r>
    </w:p>
    <w:p w14:paraId="55CC3C6D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Thấp</w:t>
      </w:r>
      <w:proofErr w:type="spellEnd"/>
    </w:p>
    <w:p w14:paraId="173715D0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Thêm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sẵn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ngờ</w:t>
      </w:r>
      <w:proofErr w:type="spellEnd"/>
    </w:p>
    <w:p w14:paraId="374C9BD6" w14:textId="77777777" w:rsidR="00DA4FCC" w:rsidRPr="00726DF6" w:rsidRDefault="00DA4FCC" w:rsidP="00DA4FCC">
      <w:pPr>
        <w:pStyle w:val="Heading3"/>
      </w:pPr>
      <w:bookmarkStart w:id="19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11034154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Thiếu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lực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trước</w:t>
      </w:r>
      <w:proofErr w:type="spellEnd"/>
    </w:p>
    <w:p w14:paraId="44EDEC29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khiến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nặng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</w:p>
    <w:p w14:paraId="7689C705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>
        <w:rPr>
          <w:i/>
          <w:iCs/>
        </w:rPr>
        <w:t xml:space="preserve">: </w:t>
      </w:r>
      <w:proofErr w:type="spellStart"/>
      <w:r>
        <w:rPr>
          <w:i/>
          <w:iCs/>
        </w:rPr>
        <w:t>Thấp</w:t>
      </w:r>
      <w:proofErr w:type="spellEnd"/>
    </w:p>
    <w:p w14:paraId="1EA4FAC3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bình</w:t>
      </w:r>
      <w:proofErr w:type="spellEnd"/>
    </w:p>
    <w:p w14:paraId="3A34CCB4" w14:textId="77777777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kháng</w:t>
      </w:r>
      <w:proofErr w:type="spellEnd"/>
    </w:p>
    <w:p w14:paraId="169DE245" w14:textId="77777777" w:rsidR="00DA4FCC" w:rsidRPr="00726DF6" w:rsidRDefault="00DA4FCC" w:rsidP="00DA4FCC">
      <w:pPr>
        <w:pStyle w:val="Heading3"/>
      </w:pPr>
      <w:bookmarkStart w:id="20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41FE327B" w14:textId="40E77BEB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D20B50">
        <w:rPr>
          <w:i/>
          <w:iCs/>
        </w:rPr>
        <w:t>Sự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cố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đột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xuất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liên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quan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đến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thiên</w:t>
      </w:r>
      <w:proofErr w:type="spellEnd"/>
      <w:r w:rsidR="00D20B50">
        <w:rPr>
          <w:i/>
          <w:iCs/>
        </w:rPr>
        <w:t xml:space="preserve"> tai, tai </w:t>
      </w:r>
      <w:proofErr w:type="spellStart"/>
      <w:r w:rsidR="00D20B50">
        <w:rPr>
          <w:i/>
          <w:iCs/>
        </w:rPr>
        <w:t>nạn</w:t>
      </w:r>
      <w:proofErr w:type="spellEnd"/>
    </w:p>
    <w:p w14:paraId="4FE3621D" w14:textId="4A66ABED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Bão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lụt</w:t>
      </w:r>
      <w:proofErr w:type="spellEnd"/>
      <w:r w:rsidR="00D20B50">
        <w:rPr>
          <w:i/>
          <w:iCs/>
        </w:rPr>
        <w:t xml:space="preserve">, </w:t>
      </w:r>
      <w:proofErr w:type="spellStart"/>
      <w:r w:rsidR="00D20B50">
        <w:rPr>
          <w:i/>
          <w:iCs/>
        </w:rPr>
        <w:t>cắt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điện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toàn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thành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phố</w:t>
      </w:r>
      <w:proofErr w:type="spellEnd"/>
      <w:r w:rsidR="00D20B50">
        <w:rPr>
          <w:i/>
          <w:iCs/>
        </w:rPr>
        <w:t xml:space="preserve">, </w:t>
      </w:r>
      <w:proofErr w:type="spellStart"/>
      <w:r w:rsidR="00D20B50">
        <w:rPr>
          <w:i/>
          <w:iCs/>
        </w:rPr>
        <w:t>cơ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sở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vật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chất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gặp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sự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cố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sẽ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gây</w:t>
      </w:r>
      <w:proofErr w:type="spellEnd"/>
      <w:r w:rsidR="00D20B50">
        <w:rPr>
          <w:i/>
          <w:iCs/>
        </w:rPr>
        <w:t xml:space="preserve"> ra </w:t>
      </w:r>
      <w:proofErr w:type="spellStart"/>
      <w:r w:rsidR="00D20B50">
        <w:rPr>
          <w:i/>
          <w:iCs/>
        </w:rPr>
        <w:t>gián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đoạn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trong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quá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trình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phát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triển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dự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án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cũng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như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bảo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trì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dự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án</w:t>
      </w:r>
      <w:proofErr w:type="spellEnd"/>
    </w:p>
    <w:p w14:paraId="6137CCAC" w14:textId="3BAA68F2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20B50">
        <w:rPr>
          <w:i/>
          <w:iCs/>
        </w:rPr>
        <w:t xml:space="preserve">: </w:t>
      </w:r>
      <w:proofErr w:type="spellStart"/>
      <w:r w:rsidR="00D20B50">
        <w:rPr>
          <w:i/>
          <w:iCs/>
        </w:rPr>
        <w:t>thấp</w:t>
      </w:r>
      <w:proofErr w:type="spellEnd"/>
    </w:p>
    <w:p w14:paraId="34B3D008" w14:textId="2A337016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D20B50">
        <w:rPr>
          <w:i/>
          <w:iCs/>
        </w:rPr>
        <w:t>: Cao</w:t>
      </w:r>
    </w:p>
    <w:p w14:paraId="71408BCF" w14:textId="0D71017B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D20B50">
        <w:rPr>
          <w:i/>
          <w:iCs/>
        </w:rPr>
        <w:t xml:space="preserve">: </w:t>
      </w:r>
      <w:proofErr w:type="spellStart"/>
      <w:r w:rsidR="00D20B50">
        <w:rPr>
          <w:i/>
          <w:iCs/>
        </w:rPr>
        <w:t>Đàm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phán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với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khách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hàng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về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tiến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độ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và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các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vấn</w:t>
      </w:r>
      <w:proofErr w:type="spellEnd"/>
      <w:r w:rsidR="00D20B50">
        <w:rPr>
          <w:i/>
          <w:iCs/>
        </w:rPr>
        <w:t xml:space="preserve"> </w:t>
      </w:r>
      <w:proofErr w:type="spellStart"/>
      <w:r w:rsidR="00D20B50">
        <w:rPr>
          <w:i/>
          <w:iCs/>
        </w:rPr>
        <w:t>đề</w:t>
      </w:r>
      <w:proofErr w:type="spellEnd"/>
    </w:p>
    <w:p w14:paraId="54407A49" w14:textId="77777777" w:rsidR="00DA4FCC" w:rsidRPr="00726DF6" w:rsidRDefault="00DA4FCC" w:rsidP="00DA4FCC">
      <w:pPr>
        <w:pStyle w:val="Heading3"/>
      </w:pPr>
      <w:bookmarkStart w:id="21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1"/>
      <w:proofErr w:type="spellEnd"/>
      <w:r>
        <w:t xml:space="preserve"> </w:t>
      </w:r>
    </w:p>
    <w:p w14:paraId="48A0268C" w14:textId="55D97C4A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Trì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hoãn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hoặc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hủy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bỏ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từ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phía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khách</w:t>
      </w:r>
      <w:proofErr w:type="spellEnd"/>
    </w:p>
    <w:p w14:paraId="42F3B581" w14:textId="4F9FE743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Khách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có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thể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không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muốn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tiếp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tục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dự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án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nữa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hoặc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trì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hoãn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vô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thời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hạn</w:t>
      </w:r>
      <w:proofErr w:type="spellEnd"/>
    </w:p>
    <w:p w14:paraId="1A86FE3E" w14:textId="0F29C79C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C5E55">
        <w:rPr>
          <w:i/>
          <w:iCs/>
        </w:rPr>
        <w:t xml:space="preserve">: </w:t>
      </w:r>
      <w:proofErr w:type="spellStart"/>
      <w:r w:rsidR="009C5E55">
        <w:rPr>
          <w:i/>
          <w:iCs/>
        </w:rPr>
        <w:t>Thấp</w:t>
      </w:r>
      <w:proofErr w:type="spellEnd"/>
    </w:p>
    <w:p w14:paraId="47D444F9" w14:textId="45CEA3DB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C5E55">
        <w:rPr>
          <w:i/>
          <w:iCs/>
        </w:rPr>
        <w:t>: Cao</w:t>
      </w:r>
    </w:p>
    <w:p w14:paraId="3566E3FE" w14:textId="42FED782" w:rsidR="00DA4FCC" w:rsidRPr="007E4E75" w:rsidRDefault="00DA4FCC" w:rsidP="00DA4FCC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C5E55">
        <w:rPr>
          <w:i/>
          <w:iCs/>
        </w:rPr>
        <w:t xml:space="preserve">: </w:t>
      </w:r>
      <w:proofErr w:type="spellStart"/>
      <w:r w:rsidR="009C5E55">
        <w:rPr>
          <w:i/>
          <w:iCs/>
        </w:rPr>
        <w:t>Trong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hợp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đồng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đề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rõ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các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khoản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bồi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thường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nếu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khách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hủy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bỏ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dự</w:t>
      </w:r>
      <w:proofErr w:type="spellEnd"/>
      <w:r w:rsidR="009C5E55">
        <w:rPr>
          <w:i/>
          <w:iCs/>
        </w:rPr>
        <w:t xml:space="preserve"> </w:t>
      </w:r>
      <w:proofErr w:type="spellStart"/>
      <w:r w:rsidR="009C5E55">
        <w:rPr>
          <w:i/>
          <w:iCs/>
        </w:rPr>
        <w:t>án</w:t>
      </w:r>
      <w:proofErr w:type="spellEnd"/>
    </w:p>
    <w:p w14:paraId="5532CC94" w14:textId="4F7211A5" w:rsidR="00E31DB9" w:rsidRDefault="00E31DB9" w:rsidP="00E31DB9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4"/>
      <w:proofErr w:type="spellEnd"/>
    </w:p>
    <w:p w14:paraId="0956B7DC" w14:textId="4FA580DF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1B4DD69C" w14:textId="79AF3F9C" w:rsidR="0020394D" w:rsidRDefault="0020394D" w:rsidP="003D6029">
      <w:pPr>
        <w:rPr>
          <w:i/>
        </w:rPr>
      </w:pP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: 2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(10 </w:t>
      </w:r>
      <w:proofErr w:type="spellStart"/>
      <w:r>
        <w:rPr>
          <w:i/>
        </w:rPr>
        <w:t>tuần</w:t>
      </w:r>
      <w:proofErr w:type="spellEnd"/>
      <w:r>
        <w:rPr>
          <w:i/>
        </w:rPr>
        <w:t>)</w:t>
      </w:r>
    </w:p>
    <w:p w14:paraId="532838DC" w14:textId="78EAF7BA" w:rsidR="0020394D" w:rsidRDefault="0020394D" w:rsidP="003D6029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>: 3 (1 leader)</w:t>
      </w:r>
      <w:r w:rsidR="00F13390">
        <w:rPr>
          <w:i/>
        </w:rPr>
        <w:t xml:space="preserve"> ~ </w:t>
      </w:r>
      <w:proofErr w:type="spellStart"/>
      <w:r w:rsidR="00F13390">
        <w:rPr>
          <w:i/>
        </w:rPr>
        <w:t>Lương</w:t>
      </w:r>
      <w:proofErr w:type="spellEnd"/>
      <w:r w:rsidR="00F13390">
        <w:rPr>
          <w:i/>
        </w:rPr>
        <w:t xml:space="preserve"> </w:t>
      </w:r>
      <w:proofErr w:type="spellStart"/>
      <w:r w:rsidR="00F13390">
        <w:rPr>
          <w:i/>
        </w:rPr>
        <w:t>tháng</w:t>
      </w:r>
      <w:proofErr w:type="spellEnd"/>
      <w:r w:rsidR="00F13390">
        <w:rPr>
          <w:i/>
        </w:rPr>
        <w:t xml:space="preserve"> </w:t>
      </w:r>
      <w:proofErr w:type="spellStart"/>
      <w:r w:rsidR="00F13390">
        <w:rPr>
          <w:i/>
        </w:rPr>
        <w:t>trung</w:t>
      </w:r>
      <w:proofErr w:type="spellEnd"/>
      <w:r w:rsidR="00F13390">
        <w:rPr>
          <w:i/>
        </w:rPr>
        <w:t xml:space="preserve"> </w:t>
      </w:r>
      <w:proofErr w:type="spellStart"/>
      <w:r w:rsidR="00F13390">
        <w:rPr>
          <w:i/>
        </w:rPr>
        <w:t>bình</w:t>
      </w:r>
      <w:proofErr w:type="spellEnd"/>
      <w:r w:rsidR="00F13390">
        <w:rPr>
          <w:i/>
        </w:rPr>
        <w:t xml:space="preserve">: 15 </w:t>
      </w:r>
      <w:proofErr w:type="spellStart"/>
      <w:r w:rsidR="00F13390">
        <w:rPr>
          <w:i/>
        </w:rPr>
        <w:t>triệu</w:t>
      </w:r>
      <w:proofErr w:type="spellEnd"/>
    </w:p>
    <w:p w14:paraId="5B306E7C" w14:textId="071CA7A4" w:rsidR="00F13390" w:rsidRDefault="0020394D" w:rsidP="003D6029">
      <w:pPr>
        <w:rPr>
          <w:i/>
        </w:rPr>
      </w:pPr>
      <w:proofErr w:type="spellStart"/>
      <w:r>
        <w:rPr>
          <w:i/>
        </w:rPr>
        <w:lastRenderedPageBreak/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r w:rsidR="00F13390">
        <w:rPr>
          <w:i/>
        </w:rPr>
        <w:t xml:space="preserve">tester: 2 ~ Chi </w:t>
      </w:r>
      <w:proofErr w:type="spellStart"/>
      <w:r w:rsidR="00F13390">
        <w:rPr>
          <w:i/>
        </w:rPr>
        <w:t>phí</w:t>
      </w:r>
      <w:proofErr w:type="spellEnd"/>
      <w:r w:rsidR="00F13390">
        <w:rPr>
          <w:i/>
        </w:rPr>
        <w:t xml:space="preserve"> </w:t>
      </w:r>
      <w:r w:rsidR="00011C6E">
        <w:rPr>
          <w:i/>
        </w:rPr>
        <w:t xml:space="preserve">test </w:t>
      </w:r>
      <w:proofErr w:type="spellStart"/>
      <w:r w:rsidR="00011C6E">
        <w:rPr>
          <w:i/>
        </w:rPr>
        <w:t>dự</w:t>
      </w:r>
      <w:proofErr w:type="spellEnd"/>
      <w:r w:rsidR="00011C6E">
        <w:rPr>
          <w:i/>
        </w:rPr>
        <w:t xml:space="preserve"> </w:t>
      </w:r>
      <w:proofErr w:type="spellStart"/>
      <w:r w:rsidR="00011C6E">
        <w:rPr>
          <w:i/>
        </w:rPr>
        <w:t>án</w:t>
      </w:r>
      <w:proofErr w:type="spellEnd"/>
      <w:r w:rsidR="00F13390">
        <w:rPr>
          <w:i/>
        </w:rPr>
        <w:t xml:space="preserve">: </w:t>
      </w:r>
      <w:r w:rsidR="00011C6E">
        <w:rPr>
          <w:i/>
        </w:rPr>
        <w:t>3</w:t>
      </w:r>
      <w:r w:rsidR="00F13390">
        <w:rPr>
          <w:i/>
        </w:rPr>
        <w:t xml:space="preserve"> </w:t>
      </w:r>
      <w:proofErr w:type="spellStart"/>
      <w:r w:rsidR="00F13390">
        <w:rPr>
          <w:i/>
        </w:rPr>
        <w:t>triệu</w:t>
      </w:r>
      <w:proofErr w:type="spellEnd"/>
    </w:p>
    <w:p w14:paraId="44E85B20" w14:textId="767AC44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C53EFE">
        <w:rPr>
          <w:i/>
        </w:rPr>
        <w:t xml:space="preserve">: </w:t>
      </w:r>
      <w:r w:rsidR="00F13390">
        <w:rPr>
          <w:i/>
        </w:rPr>
        <w:t>76</w:t>
      </w:r>
      <w:r w:rsidR="00C53EFE">
        <w:rPr>
          <w:i/>
        </w:rPr>
        <w:t xml:space="preserve"> </w:t>
      </w:r>
      <w:proofErr w:type="spellStart"/>
      <w:r w:rsidR="00C53EFE">
        <w:rPr>
          <w:i/>
        </w:rPr>
        <w:t>triệu</w:t>
      </w:r>
      <w:proofErr w:type="spellEnd"/>
    </w:p>
    <w:p w14:paraId="5B12B085" w14:textId="5507DF1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C53EFE">
        <w:rPr>
          <w:i/>
        </w:rPr>
        <w:t xml:space="preserve">: </w:t>
      </w:r>
      <w:r w:rsidR="00F13390">
        <w:rPr>
          <w:i/>
        </w:rPr>
        <w:t>1</w:t>
      </w:r>
      <w:r w:rsidR="00011C6E">
        <w:rPr>
          <w:i/>
        </w:rPr>
        <w:t>9</w:t>
      </w:r>
      <w:r w:rsidR="00C53EFE">
        <w:rPr>
          <w:i/>
        </w:rPr>
        <w:t xml:space="preserve"> </w:t>
      </w:r>
      <w:proofErr w:type="spellStart"/>
      <w:r w:rsidR="00C53EFE">
        <w:rPr>
          <w:i/>
        </w:rPr>
        <w:t>triệu</w:t>
      </w:r>
      <w:proofErr w:type="spellEnd"/>
    </w:p>
    <w:p w14:paraId="150ECCDC" w14:textId="63B69564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C53EFE">
        <w:rPr>
          <w:i/>
        </w:rPr>
        <w:t xml:space="preserve">: </w:t>
      </w:r>
      <w:r w:rsidR="00F13390">
        <w:rPr>
          <w:i/>
        </w:rPr>
        <w:t>1</w:t>
      </w:r>
      <w:r w:rsidR="00011C6E">
        <w:rPr>
          <w:i/>
        </w:rPr>
        <w:t>9</w:t>
      </w:r>
      <w:r w:rsidR="00C53EFE">
        <w:rPr>
          <w:i/>
        </w:rPr>
        <w:t xml:space="preserve"> </w:t>
      </w:r>
      <w:proofErr w:type="spellStart"/>
      <w:r w:rsidR="00C53EFE">
        <w:rPr>
          <w:i/>
        </w:rPr>
        <w:t>triệu</w:t>
      </w:r>
      <w:proofErr w:type="spellEnd"/>
    </w:p>
    <w:p w14:paraId="63F67A85" w14:textId="5BB10BDB" w:rsidR="00C53EFE" w:rsidRDefault="00C53EFE" w:rsidP="003D6029">
      <w:pPr>
        <w:rPr>
          <w:i/>
        </w:rPr>
      </w:pPr>
      <w:proofErr w:type="spellStart"/>
      <w:r>
        <w:rPr>
          <w:i/>
        </w:rPr>
        <w:t>Tổng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 w:rsidR="006B69AF">
        <w:rPr>
          <w:i/>
        </w:rPr>
        <w:t xml:space="preserve"> </w:t>
      </w:r>
      <w:proofErr w:type="spellStart"/>
      <w:r w:rsidR="006B69AF">
        <w:rPr>
          <w:i/>
        </w:rPr>
        <w:t>thực</w:t>
      </w:r>
      <w:proofErr w:type="spellEnd"/>
      <w:r>
        <w:rPr>
          <w:i/>
        </w:rPr>
        <w:t>: 1</w:t>
      </w:r>
      <w:r w:rsidR="00011C6E">
        <w:rPr>
          <w:i/>
        </w:rPr>
        <w:t>1</w:t>
      </w:r>
      <w:r w:rsidR="009B1275">
        <w:rPr>
          <w:i/>
        </w:rPr>
        <w:t>4</w:t>
      </w:r>
      <w:r>
        <w:rPr>
          <w:i/>
        </w:rPr>
        <w:t xml:space="preserve"> </w:t>
      </w:r>
      <w:proofErr w:type="spellStart"/>
      <w:r>
        <w:rPr>
          <w:i/>
        </w:rPr>
        <w:t>triệu</w:t>
      </w:r>
      <w:proofErr w:type="spellEnd"/>
    </w:p>
    <w:p w14:paraId="42BAE918" w14:textId="4FE8AC34" w:rsidR="006B69AF" w:rsidRDefault="006B69AF" w:rsidP="003D6029">
      <w:pPr>
        <w:rPr>
          <w:i/>
        </w:rPr>
      </w:pP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r w:rsidR="009B1275">
        <w:rPr>
          <w:i/>
        </w:rPr>
        <w:t>180</w:t>
      </w:r>
      <w:r>
        <w:rPr>
          <w:i/>
        </w:rPr>
        <w:t xml:space="preserve"> </w:t>
      </w:r>
      <w:proofErr w:type="spellStart"/>
      <w:r>
        <w:rPr>
          <w:i/>
        </w:rPr>
        <w:t>triệu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7771363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B83074">
        <w:rPr>
          <w:i/>
        </w:rPr>
        <w:t xml:space="preserve">: </w:t>
      </w:r>
      <w:proofErr w:type="spellStart"/>
      <w:r w:rsidR="00B83074">
        <w:rPr>
          <w:i/>
        </w:rPr>
        <w:t>Không</w:t>
      </w:r>
      <w:proofErr w:type="spellEnd"/>
      <w:r w:rsidR="00B83074">
        <w:rPr>
          <w:i/>
        </w:rPr>
        <w:t xml:space="preserve"> </w:t>
      </w:r>
      <w:proofErr w:type="spellStart"/>
      <w:r w:rsidR="00B83074">
        <w:rPr>
          <w:i/>
        </w:rPr>
        <w:t>cần</w:t>
      </w:r>
      <w:proofErr w:type="spellEnd"/>
      <w:r w:rsidR="00B83074">
        <w:rPr>
          <w:i/>
        </w:rPr>
        <w:t xml:space="preserve"> code </w:t>
      </w:r>
      <w:proofErr w:type="spellStart"/>
      <w:r w:rsidR="00B83074">
        <w:rPr>
          <w:i/>
        </w:rPr>
        <w:t>thêm</w:t>
      </w:r>
      <w:proofErr w:type="spellEnd"/>
      <w:r w:rsidR="00B83074">
        <w:rPr>
          <w:i/>
        </w:rPr>
        <w:t xml:space="preserve">, </w:t>
      </w:r>
      <w:proofErr w:type="spellStart"/>
      <w:r w:rsidR="00B83074">
        <w:rPr>
          <w:i/>
        </w:rPr>
        <w:t>đã</w:t>
      </w:r>
      <w:proofErr w:type="spellEnd"/>
      <w:r w:rsidR="00B83074">
        <w:rPr>
          <w:i/>
        </w:rPr>
        <w:t xml:space="preserve"> </w:t>
      </w:r>
      <w:proofErr w:type="spellStart"/>
      <w:r w:rsidR="00B83074">
        <w:rPr>
          <w:i/>
        </w:rPr>
        <w:t>đủ</w:t>
      </w:r>
      <w:proofErr w:type="spellEnd"/>
      <w:r w:rsidR="00B83074">
        <w:rPr>
          <w:i/>
        </w:rPr>
        <w:t xml:space="preserve"> </w:t>
      </w:r>
      <w:proofErr w:type="spellStart"/>
      <w:r w:rsidR="00B83074">
        <w:rPr>
          <w:i/>
        </w:rPr>
        <w:t>các</w:t>
      </w:r>
      <w:proofErr w:type="spellEnd"/>
      <w:r w:rsidR="00B83074">
        <w:rPr>
          <w:i/>
        </w:rPr>
        <w:t xml:space="preserve"> </w:t>
      </w:r>
      <w:proofErr w:type="spellStart"/>
      <w:r w:rsidR="00B83074">
        <w:rPr>
          <w:i/>
        </w:rPr>
        <w:t>chức</w:t>
      </w:r>
      <w:proofErr w:type="spellEnd"/>
      <w:r w:rsidR="00B83074">
        <w:rPr>
          <w:i/>
        </w:rPr>
        <w:t xml:space="preserve"> </w:t>
      </w:r>
      <w:proofErr w:type="spellStart"/>
      <w:r w:rsidR="00B83074">
        <w:rPr>
          <w:i/>
        </w:rPr>
        <w:t>năng</w:t>
      </w:r>
      <w:proofErr w:type="spellEnd"/>
      <w:r w:rsidR="00B83074">
        <w:rPr>
          <w:i/>
        </w:rPr>
        <w:t xml:space="preserve"> </w:t>
      </w:r>
      <w:proofErr w:type="spellStart"/>
      <w:r w:rsidR="00B83074">
        <w:rPr>
          <w:i/>
        </w:rPr>
        <w:t>cần</w:t>
      </w:r>
      <w:proofErr w:type="spellEnd"/>
      <w:r w:rsidR="00B83074">
        <w:rPr>
          <w:i/>
        </w:rPr>
        <w:t xml:space="preserve"> </w:t>
      </w:r>
      <w:proofErr w:type="spellStart"/>
      <w:r w:rsidR="00B83074">
        <w:rPr>
          <w:i/>
        </w:rPr>
        <w:t>thiết</w:t>
      </w:r>
      <w:proofErr w:type="spellEnd"/>
    </w:p>
    <w:p w14:paraId="49FE857A" w14:textId="51276D2F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B83074">
        <w:rPr>
          <w:i/>
        </w:rPr>
        <w:t>:</w:t>
      </w:r>
      <w:r>
        <w:rPr>
          <w:i/>
        </w:rPr>
        <w:t xml:space="preserve"> </w:t>
      </w:r>
      <w:r w:rsidR="005B40A3">
        <w:rPr>
          <w:i/>
        </w:rPr>
        <w:t>40</w:t>
      </w:r>
    </w:p>
    <w:p w14:paraId="22C571DC" w14:textId="7E0DF07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5B40A3">
        <w:rPr>
          <w:i/>
          <w:lang w:val="fr-FR"/>
        </w:rPr>
        <w:t> : 15</w:t>
      </w:r>
    </w:p>
    <w:p w14:paraId="2715EB7B" w14:textId="464C0A9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5B40A3">
        <w:rPr>
          <w:i/>
          <w:lang w:val="fr-FR"/>
        </w:rPr>
        <w:t> : 20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1D014E35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người</w:t>
      </w:r>
      <w:r w:rsidR="00B83074">
        <w:t>:10</w:t>
      </w:r>
    </w:p>
    <w:p w14:paraId="06E3DE0E" w14:textId="3CB167A5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án</w:t>
      </w:r>
      <w:r w:rsidR="00B83074">
        <w:t xml:space="preserve">: </w:t>
      </w:r>
      <w:proofErr w:type="spellStart"/>
      <w:r w:rsidR="00B83074">
        <w:t>Chiều</w:t>
      </w:r>
      <w:proofErr w:type="spellEnd"/>
      <w:r w:rsidR="00B83074">
        <w:t xml:space="preserve">, </w:t>
      </w:r>
      <w:proofErr w:type="spellStart"/>
      <w:r w:rsidR="00B83074">
        <w:t>tối</w:t>
      </w:r>
      <w:proofErr w:type="spellEnd"/>
    </w:p>
    <w:p w14:paraId="34D2EF2A" w14:textId="59143A64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B83074">
        <w:t xml:space="preserve">: </w:t>
      </w:r>
      <w:r w:rsidR="007257C2">
        <w:t>35</w:t>
      </w:r>
    </w:p>
    <w:p w14:paraId="363052BB" w14:textId="244EBA18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7257C2">
        <w:t>: 3</w:t>
      </w:r>
    </w:p>
    <w:p w14:paraId="658CE6F7" w14:textId="7810F919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án</w:t>
      </w:r>
      <w:r w:rsidR="007257C2">
        <w:t>: 5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50671039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25"/>
        <w:gridCol w:w="4025"/>
      </w:tblGrid>
      <w:tr w:rsidR="006B69AF" w14:paraId="1C1D17A6" w14:textId="77777777" w:rsidTr="006B69AF">
        <w:tc>
          <w:tcPr>
            <w:tcW w:w="4385" w:type="dxa"/>
          </w:tcPr>
          <w:p w14:paraId="032B488B" w14:textId="018236F3" w:rsidR="006B69AF" w:rsidRDefault="00C409C0" w:rsidP="00C409C0">
            <w:pPr>
              <w:pStyle w:val="ListParagraph"/>
              <w:ind w:left="0"/>
              <w:jc w:val="center"/>
            </w:pPr>
            <w:proofErr w:type="spellStart"/>
            <w:r>
              <w:t>Loại</w:t>
            </w:r>
            <w:proofErr w:type="spellEnd"/>
            <w:r>
              <w:t xml:space="preserve"> task</w:t>
            </w:r>
          </w:p>
        </w:tc>
        <w:tc>
          <w:tcPr>
            <w:tcW w:w="4385" w:type="dxa"/>
          </w:tcPr>
          <w:p w14:paraId="2E8AC10F" w14:textId="4C935393" w:rsidR="006B69AF" w:rsidRDefault="00C409C0" w:rsidP="00C409C0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6B69AF" w14:paraId="65ABF48C" w14:textId="77777777" w:rsidTr="006B69AF">
        <w:tc>
          <w:tcPr>
            <w:tcW w:w="4385" w:type="dxa"/>
          </w:tcPr>
          <w:p w14:paraId="2320F274" w14:textId="2638902C" w:rsidR="006B69AF" w:rsidRDefault="00C409C0" w:rsidP="006B69AF">
            <w:r>
              <w:t>T</w:t>
            </w:r>
            <w:r w:rsidR="006B69AF">
              <w:t xml:space="preserve">ask </w:t>
            </w:r>
            <w:proofErr w:type="spellStart"/>
            <w:r w:rsidR="006B69AF">
              <w:t>đã</w:t>
            </w:r>
            <w:proofErr w:type="spellEnd"/>
            <w:r w:rsidR="006B69AF">
              <w:t xml:space="preserve"> </w:t>
            </w:r>
            <w:proofErr w:type="spellStart"/>
            <w:r w:rsidR="006B69AF">
              <w:t>hoàn</w:t>
            </w:r>
            <w:proofErr w:type="spellEnd"/>
            <w:r w:rsidR="006B69AF">
              <w:t xml:space="preserve"> </w:t>
            </w:r>
            <w:proofErr w:type="spellStart"/>
            <w:r w:rsidR="006B69AF">
              <w:t>thành</w:t>
            </w:r>
            <w:proofErr w:type="spellEnd"/>
          </w:p>
        </w:tc>
        <w:tc>
          <w:tcPr>
            <w:tcW w:w="4385" w:type="dxa"/>
          </w:tcPr>
          <w:p w14:paraId="420219FE" w14:textId="1DB908DC" w:rsidR="006B69AF" w:rsidRDefault="0020394D" w:rsidP="0020394D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6B69AF" w14:paraId="01B6B295" w14:textId="77777777" w:rsidTr="006B69AF">
        <w:tc>
          <w:tcPr>
            <w:tcW w:w="4385" w:type="dxa"/>
          </w:tcPr>
          <w:p w14:paraId="10D17F72" w14:textId="54BA6344" w:rsidR="006B69AF" w:rsidRDefault="00C409C0" w:rsidP="006B69AF">
            <w:r>
              <w:t>T</w:t>
            </w:r>
            <w:r w:rsidR="006B69AF">
              <w:t xml:space="preserve">ask </w:t>
            </w:r>
            <w:proofErr w:type="spellStart"/>
            <w:r w:rsidR="006B69AF">
              <w:t>chưa</w:t>
            </w:r>
            <w:proofErr w:type="spellEnd"/>
            <w:r w:rsidR="006B69AF">
              <w:t xml:space="preserve"> </w:t>
            </w:r>
            <w:proofErr w:type="spellStart"/>
            <w:r w:rsidR="006B69AF">
              <w:t>hoàn</w:t>
            </w:r>
            <w:proofErr w:type="spellEnd"/>
            <w:r w:rsidR="006B69AF">
              <w:t xml:space="preserve"> </w:t>
            </w:r>
            <w:proofErr w:type="spellStart"/>
            <w:r w:rsidR="006B69AF">
              <w:t>thành</w:t>
            </w:r>
            <w:proofErr w:type="spellEnd"/>
          </w:p>
        </w:tc>
        <w:tc>
          <w:tcPr>
            <w:tcW w:w="4385" w:type="dxa"/>
          </w:tcPr>
          <w:p w14:paraId="5012F10F" w14:textId="5E95A288" w:rsidR="006B69AF" w:rsidRDefault="0020394D" w:rsidP="0020394D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6B69AF" w14:paraId="3489C34E" w14:textId="77777777" w:rsidTr="006B69AF">
        <w:tc>
          <w:tcPr>
            <w:tcW w:w="4385" w:type="dxa"/>
          </w:tcPr>
          <w:p w14:paraId="58EDA158" w14:textId="43B38A26" w:rsidR="006B69AF" w:rsidRDefault="00C409C0" w:rsidP="006B69AF">
            <w:r>
              <w:t>T</w:t>
            </w:r>
            <w:r w:rsidR="006B69AF">
              <w:t xml:space="preserve">ask </w:t>
            </w:r>
            <w:proofErr w:type="spellStart"/>
            <w:r w:rsidR="006B69AF">
              <w:t>muộn</w:t>
            </w:r>
            <w:proofErr w:type="spellEnd"/>
          </w:p>
        </w:tc>
        <w:tc>
          <w:tcPr>
            <w:tcW w:w="4385" w:type="dxa"/>
          </w:tcPr>
          <w:p w14:paraId="2F53950C" w14:textId="2D89279B" w:rsidR="006B69AF" w:rsidRDefault="0020394D" w:rsidP="0020394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6B69AF" w14:paraId="6806AD0D" w14:textId="77777777" w:rsidTr="006B69AF">
        <w:tc>
          <w:tcPr>
            <w:tcW w:w="4385" w:type="dxa"/>
          </w:tcPr>
          <w:p w14:paraId="241647ED" w14:textId="51375CBB" w:rsidR="006B69AF" w:rsidRDefault="00C409C0" w:rsidP="006B69AF">
            <w:pPr>
              <w:pStyle w:val="ListParagraph"/>
              <w:ind w:left="0"/>
            </w:pPr>
            <w:r>
              <w:t xml:space="preserve">Task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4385" w:type="dxa"/>
          </w:tcPr>
          <w:p w14:paraId="05D2189B" w14:textId="01C123E1" w:rsidR="006B69AF" w:rsidRDefault="0020394D" w:rsidP="0020394D">
            <w:pPr>
              <w:pStyle w:val="ListParagraph"/>
              <w:ind w:left="0"/>
              <w:jc w:val="center"/>
            </w:pPr>
            <w:r>
              <w:t>2</w:t>
            </w:r>
          </w:p>
        </w:tc>
      </w:tr>
    </w:tbl>
    <w:p w14:paraId="7DCD84A8" w14:textId="39DE5D3D" w:rsidR="006B69AF" w:rsidRDefault="006B69AF" w:rsidP="00C409C0"/>
    <w:p w14:paraId="22ABC3A1" w14:textId="2796057A" w:rsidR="00C409C0" w:rsidRDefault="00C409C0" w:rsidP="00C409C0"/>
    <w:p w14:paraId="415CEA2B" w14:textId="24904D16" w:rsidR="00C409C0" w:rsidRDefault="00C409C0" w:rsidP="00C409C0"/>
    <w:p w14:paraId="4EEA1A2F" w14:textId="05FB6B13" w:rsidR="00C409C0" w:rsidRDefault="00C409C0" w:rsidP="00C409C0"/>
    <w:p w14:paraId="19475DE5" w14:textId="61E9D130" w:rsidR="00C409C0" w:rsidRDefault="00C409C0" w:rsidP="00C409C0"/>
    <w:p w14:paraId="620B04B6" w14:textId="5BC0B7FF" w:rsidR="00C409C0" w:rsidRDefault="00C409C0" w:rsidP="00C409C0"/>
    <w:p w14:paraId="0B5F9179" w14:textId="77777777" w:rsidR="00C409C0" w:rsidRDefault="00C409C0" w:rsidP="00C409C0"/>
    <w:p w14:paraId="4D3B78A3" w14:textId="596C983F" w:rsidR="00720ED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36199203" w14:textId="0C710789" w:rsidR="00C409C0" w:rsidRDefault="00C409C0" w:rsidP="00C409C0">
      <w:pPr>
        <w:ind w:left="360"/>
      </w:pPr>
    </w:p>
    <w:tbl>
      <w:tblPr>
        <w:tblStyle w:val="TableGrid"/>
        <w:tblW w:w="0" w:type="auto"/>
        <w:tblInd w:w="-1445" w:type="dxa"/>
        <w:tblLook w:val="04A0" w:firstRow="1" w:lastRow="0" w:firstColumn="1" w:lastColumn="0" w:noHBand="0" w:noVBand="1"/>
      </w:tblPr>
      <w:tblGrid>
        <w:gridCol w:w="1890"/>
        <w:gridCol w:w="832"/>
        <w:gridCol w:w="833"/>
        <w:gridCol w:w="832"/>
        <w:gridCol w:w="833"/>
        <w:gridCol w:w="832"/>
        <w:gridCol w:w="833"/>
        <w:gridCol w:w="832"/>
        <w:gridCol w:w="833"/>
        <w:gridCol w:w="832"/>
        <w:gridCol w:w="833"/>
      </w:tblGrid>
      <w:tr w:rsidR="00315729" w14:paraId="40B9744B" w14:textId="68A2678F" w:rsidTr="00315729">
        <w:tc>
          <w:tcPr>
            <w:tcW w:w="1890" w:type="dxa"/>
            <w:tcBorders>
              <w:tl2br w:val="single" w:sz="4" w:space="0" w:color="auto"/>
            </w:tcBorders>
          </w:tcPr>
          <w:p w14:paraId="3C6EF7BC" w14:textId="30139105" w:rsidR="00315729" w:rsidRDefault="00315729" w:rsidP="00315729">
            <w:pPr>
              <w:tabs>
                <w:tab w:val="right" w:pos="2459"/>
              </w:tabs>
            </w:pPr>
            <w:r>
              <w:t xml:space="preserve">                  </w:t>
            </w:r>
            <w:proofErr w:type="spellStart"/>
            <w:r w:rsidR="0020394D">
              <w:t>Tuần</w:t>
            </w:r>
            <w:proofErr w:type="spellEnd"/>
          </w:p>
          <w:p w14:paraId="1B327D04" w14:textId="43EDEBB6" w:rsidR="00315729" w:rsidRDefault="0020394D" w:rsidP="00315729">
            <w:pPr>
              <w:tabs>
                <w:tab w:val="right" w:pos="2459"/>
              </w:tabs>
            </w:pPr>
            <w:r>
              <w:t>Task</w:t>
            </w:r>
          </w:p>
        </w:tc>
        <w:tc>
          <w:tcPr>
            <w:tcW w:w="832" w:type="dxa"/>
          </w:tcPr>
          <w:p w14:paraId="7AF2D41F" w14:textId="391C1259" w:rsidR="00315729" w:rsidRDefault="00315729" w:rsidP="00C409C0">
            <w:r>
              <w:t>1</w:t>
            </w:r>
          </w:p>
        </w:tc>
        <w:tc>
          <w:tcPr>
            <w:tcW w:w="833" w:type="dxa"/>
          </w:tcPr>
          <w:p w14:paraId="50C0A904" w14:textId="53954C78" w:rsidR="00315729" w:rsidRDefault="00315729" w:rsidP="00C409C0">
            <w:r>
              <w:t>2</w:t>
            </w:r>
          </w:p>
        </w:tc>
        <w:tc>
          <w:tcPr>
            <w:tcW w:w="832" w:type="dxa"/>
          </w:tcPr>
          <w:p w14:paraId="0A20CCC2" w14:textId="1252A5E8" w:rsidR="00315729" w:rsidRDefault="00315729" w:rsidP="00C409C0">
            <w:r>
              <w:t>3</w:t>
            </w:r>
          </w:p>
        </w:tc>
        <w:tc>
          <w:tcPr>
            <w:tcW w:w="833" w:type="dxa"/>
          </w:tcPr>
          <w:p w14:paraId="275BDAD6" w14:textId="07D53704" w:rsidR="00315729" w:rsidRDefault="00315729" w:rsidP="00C409C0">
            <w:r>
              <w:t>4</w:t>
            </w:r>
          </w:p>
        </w:tc>
        <w:tc>
          <w:tcPr>
            <w:tcW w:w="832" w:type="dxa"/>
          </w:tcPr>
          <w:p w14:paraId="09E70B9A" w14:textId="0161865C" w:rsidR="00315729" w:rsidRDefault="00315729" w:rsidP="00C409C0">
            <w:r>
              <w:t>5</w:t>
            </w:r>
          </w:p>
        </w:tc>
        <w:tc>
          <w:tcPr>
            <w:tcW w:w="833" w:type="dxa"/>
          </w:tcPr>
          <w:p w14:paraId="7FB4CDD6" w14:textId="156C3817" w:rsidR="00315729" w:rsidRDefault="00315729" w:rsidP="00C409C0">
            <w:r>
              <w:t>6</w:t>
            </w:r>
          </w:p>
        </w:tc>
        <w:tc>
          <w:tcPr>
            <w:tcW w:w="832" w:type="dxa"/>
          </w:tcPr>
          <w:p w14:paraId="5649821A" w14:textId="73B07477" w:rsidR="00315729" w:rsidRDefault="00315729" w:rsidP="00C409C0">
            <w:r>
              <w:t>7</w:t>
            </w:r>
          </w:p>
        </w:tc>
        <w:tc>
          <w:tcPr>
            <w:tcW w:w="833" w:type="dxa"/>
          </w:tcPr>
          <w:p w14:paraId="5D1106EB" w14:textId="5370E1B8" w:rsidR="00315729" w:rsidRDefault="00315729" w:rsidP="00C409C0">
            <w:r>
              <w:t>8</w:t>
            </w:r>
          </w:p>
        </w:tc>
        <w:tc>
          <w:tcPr>
            <w:tcW w:w="832" w:type="dxa"/>
          </w:tcPr>
          <w:p w14:paraId="71435FA7" w14:textId="2C90220B" w:rsidR="00315729" w:rsidRDefault="00315729" w:rsidP="00C409C0">
            <w:r>
              <w:t>9</w:t>
            </w:r>
          </w:p>
        </w:tc>
        <w:tc>
          <w:tcPr>
            <w:tcW w:w="833" w:type="dxa"/>
          </w:tcPr>
          <w:p w14:paraId="396BBA95" w14:textId="6A698A6D" w:rsidR="00315729" w:rsidRDefault="00315729" w:rsidP="00C409C0">
            <w:r>
              <w:t>10</w:t>
            </w:r>
          </w:p>
        </w:tc>
      </w:tr>
      <w:tr w:rsidR="00315729" w14:paraId="7928F573" w14:textId="74E1B39A" w:rsidTr="003C1D2A">
        <w:tc>
          <w:tcPr>
            <w:tcW w:w="1890" w:type="dxa"/>
          </w:tcPr>
          <w:p w14:paraId="25AF2702" w14:textId="06220181" w:rsidR="00315729" w:rsidRDefault="0020394D" w:rsidP="00C409C0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  <w:tc>
          <w:tcPr>
            <w:tcW w:w="832" w:type="dxa"/>
            <w:shd w:val="clear" w:color="auto" w:fill="D99594" w:themeFill="accent2" w:themeFillTint="99"/>
          </w:tcPr>
          <w:p w14:paraId="4B782F53" w14:textId="77777777" w:rsidR="00315729" w:rsidRDefault="00315729" w:rsidP="00C409C0"/>
        </w:tc>
        <w:tc>
          <w:tcPr>
            <w:tcW w:w="833" w:type="dxa"/>
            <w:shd w:val="clear" w:color="auto" w:fill="D99594" w:themeFill="accent2" w:themeFillTint="99"/>
          </w:tcPr>
          <w:p w14:paraId="5CBC5473" w14:textId="77777777" w:rsidR="00315729" w:rsidRDefault="00315729" w:rsidP="00C409C0"/>
        </w:tc>
        <w:tc>
          <w:tcPr>
            <w:tcW w:w="832" w:type="dxa"/>
          </w:tcPr>
          <w:p w14:paraId="40009CB0" w14:textId="77777777" w:rsidR="00315729" w:rsidRDefault="00315729" w:rsidP="00C409C0"/>
        </w:tc>
        <w:tc>
          <w:tcPr>
            <w:tcW w:w="833" w:type="dxa"/>
          </w:tcPr>
          <w:p w14:paraId="7287EEC4" w14:textId="77777777" w:rsidR="00315729" w:rsidRDefault="00315729" w:rsidP="00C409C0"/>
        </w:tc>
        <w:tc>
          <w:tcPr>
            <w:tcW w:w="832" w:type="dxa"/>
          </w:tcPr>
          <w:p w14:paraId="63DFC572" w14:textId="77777777" w:rsidR="00315729" w:rsidRDefault="00315729" w:rsidP="00C409C0"/>
        </w:tc>
        <w:tc>
          <w:tcPr>
            <w:tcW w:w="833" w:type="dxa"/>
          </w:tcPr>
          <w:p w14:paraId="1AA68427" w14:textId="77777777" w:rsidR="00315729" w:rsidRDefault="00315729" w:rsidP="00C409C0"/>
        </w:tc>
        <w:tc>
          <w:tcPr>
            <w:tcW w:w="832" w:type="dxa"/>
          </w:tcPr>
          <w:p w14:paraId="01288890" w14:textId="77777777" w:rsidR="00315729" w:rsidRDefault="00315729" w:rsidP="00C409C0"/>
        </w:tc>
        <w:tc>
          <w:tcPr>
            <w:tcW w:w="833" w:type="dxa"/>
          </w:tcPr>
          <w:p w14:paraId="0B0BBF3A" w14:textId="77777777" w:rsidR="00315729" w:rsidRDefault="00315729" w:rsidP="00C409C0"/>
        </w:tc>
        <w:tc>
          <w:tcPr>
            <w:tcW w:w="832" w:type="dxa"/>
          </w:tcPr>
          <w:p w14:paraId="5CB3CF6A" w14:textId="77777777" w:rsidR="00315729" w:rsidRDefault="00315729" w:rsidP="00C409C0"/>
        </w:tc>
        <w:tc>
          <w:tcPr>
            <w:tcW w:w="833" w:type="dxa"/>
          </w:tcPr>
          <w:p w14:paraId="11B4141C" w14:textId="77777777" w:rsidR="00315729" w:rsidRDefault="00315729" w:rsidP="00C409C0"/>
        </w:tc>
      </w:tr>
      <w:tr w:rsidR="00315729" w14:paraId="11915666" w14:textId="44741EB5" w:rsidTr="003C1D2A">
        <w:tc>
          <w:tcPr>
            <w:tcW w:w="1890" w:type="dxa"/>
          </w:tcPr>
          <w:p w14:paraId="335D4081" w14:textId="59EA3A67" w:rsidR="00315729" w:rsidRDefault="0020394D" w:rsidP="00C409C0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  <w:tc>
          <w:tcPr>
            <w:tcW w:w="832" w:type="dxa"/>
          </w:tcPr>
          <w:p w14:paraId="1B8054EE" w14:textId="77777777" w:rsidR="00315729" w:rsidRDefault="00315729" w:rsidP="00C409C0"/>
        </w:tc>
        <w:tc>
          <w:tcPr>
            <w:tcW w:w="833" w:type="dxa"/>
            <w:shd w:val="clear" w:color="auto" w:fill="D99594" w:themeFill="accent2" w:themeFillTint="99"/>
          </w:tcPr>
          <w:p w14:paraId="2546ED8D" w14:textId="77777777" w:rsidR="00315729" w:rsidRDefault="00315729" w:rsidP="00C409C0"/>
        </w:tc>
        <w:tc>
          <w:tcPr>
            <w:tcW w:w="832" w:type="dxa"/>
            <w:shd w:val="clear" w:color="auto" w:fill="D99594" w:themeFill="accent2" w:themeFillTint="99"/>
          </w:tcPr>
          <w:p w14:paraId="2D1411D1" w14:textId="77777777" w:rsidR="00315729" w:rsidRDefault="00315729" w:rsidP="00C409C0"/>
        </w:tc>
        <w:tc>
          <w:tcPr>
            <w:tcW w:w="833" w:type="dxa"/>
            <w:shd w:val="clear" w:color="auto" w:fill="D99594" w:themeFill="accent2" w:themeFillTint="99"/>
          </w:tcPr>
          <w:p w14:paraId="75FC3F5C" w14:textId="77777777" w:rsidR="00315729" w:rsidRDefault="00315729" w:rsidP="00C409C0"/>
        </w:tc>
        <w:tc>
          <w:tcPr>
            <w:tcW w:w="832" w:type="dxa"/>
          </w:tcPr>
          <w:p w14:paraId="6917B4B7" w14:textId="77777777" w:rsidR="00315729" w:rsidRDefault="00315729" w:rsidP="00C409C0"/>
        </w:tc>
        <w:tc>
          <w:tcPr>
            <w:tcW w:w="833" w:type="dxa"/>
          </w:tcPr>
          <w:p w14:paraId="4D7CB9E7" w14:textId="77777777" w:rsidR="00315729" w:rsidRDefault="00315729" w:rsidP="00C409C0"/>
        </w:tc>
        <w:tc>
          <w:tcPr>
            <w:tcW w:w="832" w:type="dxa"/>
          </w:tcPr>
          <w:p w14:paraId="44F4C290" w14:textId="77777777" w:rsidR="00315729" w:rsidRDefault="00315729" w:rsidP="00C409C0"/>
        </w:tc>
        <w:tc>
          <w:tcPr>
            <w:tcW w:w="833" w:type="dxa"/>
          </w:tcPr>
          <w:p w14:paraId="7CD8DA83" w14:textId="77777777" w:rsidR="00315729" w:rsidRDefault="00315729" w:rsidP="00C409C0"/>
        </w:tc>
        <w:tc>
          <w:tcPr>
            <w:tcW w:w="832" w:type="dxa"/>
          </w:tcPr>
          <w:p w14:paraId="2643C961" w14:textId="77777777" w:rsidR="00315729" w:rsidRDefault="00315729" w:rsidP="00C409C0"/>
        </w:tc>
        <w:tc>
          <w:tcPr>
            <w:tcW w:w="833" w:type="dxa"/>
          </w:tcPr>
          <w:p w14:paraId="35CAE9DC" w14:textId="77777777" w:rsidR="00315729" w:rsidRDefault="00315729" w:rsidP="00C409C0"/>
        </w:tc>
      </w:tr>
      <w:tr w:rsidR="00315729" w14:paraId="7FB39241" w14:textId="447A6A2C" w:rsidTr="003C1D2A">
        <w:tc>
          <w:tcPr>
            <w:tcW w:w="1890" w:type="dxa"/>
          </w:tcPr>
          <w:p w14:paraId="0FAC3776" w14:textId="4E583548" w:rsidR="00315729" w:rsidRDefault="0020394D" w:rsidP="00C409C0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</w:p>
        </w:tc>
        <w:tc>
          <w:tcPr>
            <w:tcW w:w="832" w:type="dxa"/>
          </w:tcPr>
          <w:p w14:paraId="5CD86A61" w14:textId="77777777" w:rsidR="00315729" w:rsidRDefault="00315729" w:rsidP="00C409C0"/>
        </w:tc>
        <w:tc>
          <w:tcPr>
            <w:tcW w:w="833" w:type="dxa"/>
          </w:tcPr>
          <w:p w14:paraId="7575F423" w14:textId="77777777" w:rsidR="00315729" w:rsidRDefault="00315729" w:rsidP="00C409C0"/>
        </w:tc>
        <w:tc>
          <w:tcPr>
            <w:tcW w:w="832" w:type="dxa"/>
          </w:tcPr>
          <w:p w14:paraId="4923C7F1" w14:textId="77777777" w:rsidR="00315729" w:rsidRDefault="00315729" w:rsidP="00C409C0"/>
        </w:tc>
        <w:tc>
          <w:tcPr>
            <w:tcW w:w="833" w:type="dxa"/>
            <w:shd w:val="clear" w:color="auto" w:fill="E5B8B7" w:themeFill="accent2" w:themeFillTint="66"/>
          </w:tcPr>
          <w:p w14:paraId="7CBA51AC" w14:textId="77777777" w:rsidR="00315729" w:rsidRDefault="00315729" w:rsidP="00C409C0"/>
        </w:tc>
        <w:tc>
          <w:tcPr>
            <w:tcW w:w="832" w:type="dxa"/>
            <w:shd w:val="clear" w:color="auto" w:fill="E5B8B7" w:themeFill="accent2" w:themeFillTint="66"/>
          </w:tcPr>
          <w:p w14:paraId="12DC2D9F" w14:textId="77777777" w:rsidR="00315729" w:rsidRDefault="00315729" w:rsidP="00C409C0"/>
        </w:tc>
        <w:tc>
          <w:tcPr>
            <w:tcW w:w="833" w:type="dxa"/>
          </w:tcPr>
          <w:p w14:paraId="23CEE33D" w14:textId="77777777" w:rsidR="00315729" w:rsidRDefault="00315729" w:rsidP="00C409C0"/>
        </w:tc>
        <w:tc>
          <w:tcPr>
            <w:tcW w:w="832" w:type="dxa"/>
          </w:tcPr>
          <w:p w14:paraId="52F050A8" w14:textId="77777777" w:rsidR="00315729" w:rsidRDefault="00315729" w:rsidP="00C409C0"/>
        </w:tc>
        <w:tc>
          <w:tcPr>
            <w:tcW w:w="833" w:type="dxa"/>
          </w:tcPr>
          <w:p w14:paraId="68533165" w14:textId="77777777" w:rsidR="00315729" w:rsidRDefault="00315729" w:rsidP="00C409C0"/>
        </w:tc>
        <w:tc>
          <w:tcPr>
            <w:tcW w:w="832" w:type="dxa"/>
          </w:tcPr>
          <w:p w14:paraId="5A9ACCE7" w14:textId="77777777" w:rsidR="00315729" w:rsidRDefault="00315729" w:rsidP="00C409C0"/>
        </w:tc>
        <w:tc>
          <w:tcPr>
            <w:tcW w:w="833" w:type="dxa"/>
          </w:tcPr>
          <w:p w14:paraId="2747FE3E" w14:textId="77777777" w:rsidR="00315729" w:rsidRDefault="00315729" w:rsidP="00C409C0"/>
        </w:tc>
      </w:tr>
      <w:tr w:rsidR="00315729" w14:paraId="1E76B2FF" w14:textId="0FF1455A" w:rsidTr="0020394D">
        <w:tc>
          <w:tcPr>
            <w:tcW w:w="1890" w:type="dxa"/>
          </w:tcPr>
          <w:p w14:paraId="26FECDBD" w14:textId="772AF144" w:rsidR="00315729" w:rsidRDefault="0020394D" w:rsidP="00C409C0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832" w:type="dxa"/>
          </w:tcPr>
          <w:p w14:paraId="18278489" w14:textId="77777777" w:rsidR="00315729" w:rsidRDefault="00315729" w:rsidP="00C409C0"/>
        </w:tc>
        <w:tc>
          <w:tcPr>
            <w:tcW w:w="833" w:type="dxa"/>
          </w:tcPr>
          <w:p w14:paraId="3F142A13" w14:textId="77777777" w:rsidR="00315729" w:rsidRDefault="00315729" w:rsidP="00C409C0"/>
        </w:tc>
        <w:tc>
          <w:tcPr>
            <w:tcW w:w="832" w:type="dxa"/>
          </w:tcPr>
          <w:p w14:paraId="039EFE7C" w14:textId="77777777" w:rsidR="00315729" w:rsidRDefault="00315729" w:rsidP="00C409C0"/>
        </w:tc>
        <w:tc>
          <w:tcPr>
            <w:tcW w:w="833" w:type="dxa"/>
            <w:shd w:val="clear" w:color="auto" w:fill="E5B8B7" w:themeFill="accent2" w:themeFillTint="66"/>
          </w:tcPr>
          <w:p w14:paraId="05959DE3" w14:textId="77777777" w:rsidR="00315729" w:rsidRDefault="00315729" w:rsidP="00C409C0"/>
        </w:tc>
        <w:tc>
          <w:tcPr>
            <w:tcW w:w="832" w:type="dxa"/>
            <w:shd w:val="clear" w:color="auto" w:fill="E5B8B7" w:themeFill="accent2" w:themeFillTint="66"/>
          </w:tcPr>
          <w:p w14:paraId="57D6C1D7" w14:textId="77777777" w:rsidR="00315729" w:rsidRDefault="00315729" w:rsidP="00C409C0"/>
        </w:tc>
        <w:tc>
          <w:tcPr>
            <w:tcW w:w="833" w:type="dxa"/>
            <w:shd w:val="clear" w:color="auto" w:fill="auto"/>
          </w:tcPr>
          <w:p w14:paraId="64D72DAB" w14:textId="77777777" w:rsidR="00315729" w:rsidRDefault="00315729" w:rsidP="00C409C0"/>
        </w:tc>
        <w:tc>
          <w:tcPr>
            <w:tcW w:w="832" w:type="dxa"/>
          </w:tcPr>
          <w:p w14:paraId="2DFFEDC9" w14:textId="77777777" w:rsidR="00315729" w:rsidRDefault="00315729" w:rsidP="00C409C0"/>
        </w:tc>
        <w:tc>
          <w:tcPr>
            <w:tcW w:w="833" w:type="dxa"/>
          </w:tcPr>
          <w:p w14:paraId="4E520ABD" w14:textId="77777777" w:rsidR="00315729" w:rsidRDefault="00315729" w:rsidP="00C409C0"/>
        </w:tc>
        <w:tc>
          <w:tcPr>
            <w:tcW w:w="832" w:type="dxa"/>
          </w:tcPr>
          <w:p w14:paraId="3C72E2E1" w14:textId="77777777" w:rsidR="00315729" w:rsidRDefault="00315729" w:rsidP="00C409C0"/>
        </w:tc>
        <w:tc>
          <w:tcPr>
            <w:tcW w:w="833" w:type="dxa"/>
          </w:tcPr>
          <w:p w14:paraId="35FE4358" w14:textId="77777777" w:rsidR="00315729" w:rsidRDefault="00315729" w:rsidP="00C409C0"/>
        </w:tc>
      </w:tr>
      <w:tr w:rsidR="00315729" w14:paraId="2FE83AF3" w14:textId="766A62E7" w:rsidTr="003C1D2A">
        <w:tc>
          <w:tcPr>
            <w:tcW w:w="1890" w:type="dxa"/>
          </w:tcPr>
          <w:p w14:paraId="4ABDB1A2" w14:textId="743DF9DB" w:rsidR="00315729" w:rsidRDefault="0020394D" w:rsidP="00C409C0">
            <w:proofErr w:type="spellStart"/>
            <w:r>
              <w:t>Giám</w:t>
            </w:r>
            <w:proofErr w:type="spellEnd"/>
            <w:r>
              <w:t xml:space="preserve"> sát</w:t>
            </w:r>
          </w:p>
        </w:tc>
        <w:tc>
          <w:tcPr>
            <w:tcW w:w="832" w:type="dxa"/>
          </w:tcPr>
          <w:p w14:paraId="6A547B40" w14:textId="77777777" w:rsidR="00315729" w:rsidRDefault="00315729" w:rsidP="00C409C0"/>
        </w:tc>
        <w:tc>
          <w:tcPr>
            <w:tcW w:w="833" w:type="dxa"/>
          </w:tcPr>
          <w:p w14:paraId="46093991" w14:textId="77777777" w:rsidR="00315729" w:rsidRDefault="00315729" w:rsidP="00C409C0"/>
        </w:tc>
        <w:tc>
          <w:tcPr>
            <w:tcW w:w="832" w:type="dxa"/>
          </w:tcPr>
          <w:p w14:paraId="6AF2380E" w14:textId="77777777" w:rsidR="00315729" w:rsidRDefault="00315729" w:rsidP="00C409C0"/>
        </w:tc>
        <w:tc>
          <w:tcPr>
            <w:tcW w:w="833" w:type="dxa"/>
          </w:tcPr>
          <w:p w14:paraId="695D5CC1" w14:textId="77777777" w:rsidR="00315729" w:rsidRDefault="00315729" w:rsidP="00C409C0"/>
        </w:tc>
        <w:tc>
          <w:tcPr>
            <w:tcW w:w="832" w:type="dxa"/>
          </w:tcPr>
          <w:p w14:paraId="3DBC5911" w14:textId="77777777" w:rsidR="00315729" w:rsidRDefault="00315729" w:rsidP="00C409C0"/>
        </w:tc>
        <w:tc>
          <w:tcPr>
            <w:tcW w:w="833" w:type="dxa"/>
            <w:shd w:val="clear" w:color="auto" w:fill="F2DBDB" w:themeFill="accent2" w:themeFillTint="33"/>
          </w:tcPr>
          <w:p w14:paraId="7DB1ABCD" w14:textId="77777777" w:rsidR="00315729" w:rsidRDefault="00315729" w:rsidP="00C409C0"/>
        </w:tc>
        <w:tc>
          <w:tcPr>
            <w:tcW w:w="832" w:type="dxa"/>
            <w:shd w:val="clear" w:color="auto" w:fill="F2DBDB" w:themeFill="accent2" w:themeFillTint="33"/>
          </w:tcPr>
          <w:p w14:paraId="2418D461" w14:textId="77777777" w:rsidR="00315729" w:rsidRDefault="00315729" w:rsidP="00C409C0"/>
        </w:tc>
        <w:tc>
          <w:tcPr>
            <w:tcW w:w="833" w:type="dxa"/>
            <w:shd w:val="clear" w:color="auto" w:fill="F2DBDB" w:themeFill="accent2" w:themeFillTint="33"/>
          </w:tcPr>
          <w:p w14:paraId="67985F48" w14:textId="77777777" w:rsidR="00315729" w:rsidRDefault="00315729" w:rsidP="00C409C0"/>
        </w:tc>
        <w:tc>
          <w:tcPr>
            <w:tcW w:w="832" w:type="dxa"/>
            <w:shd w:val="clear" w:color="auto" w:fill="F2DBDB" w:themeFill="accent2" w:themeFillTint="33"/>
          </w:tcPr>
          <w:p w14:paraId="5B8C4963" w14:textId="77777777" w:rsidR="00315729" w:rsidRDefault="00315729" w:rsidP="00C409C0"/>
        </w:tc>
        <w:tc>
          <w:tcPr>
            <w:tcW w:w="833" w:type="dxa"/>
            <w:shd w:val="clear" w:color="auto" w:fill="auto"/>
          </w:tcPr>
          <w:p w14:paraId="6A61333F" w14:textId="77777777" w:rsidR="00315729" w:rsidRDefault="00315729" w:rsidP="00C409C0"/>
        </w:tc>
      </w:tr>
      <w:tr w:rsidR="00315729" w14:paraId="3D63D13F" w14:textId="2DF7F77E" w:rsidTr="003C1D2A">
        <w:tc>
          <w:tcPr>
            <w:tcW w:w="1890" w:type="dxa"/>
          </w:tcPr>
          <w:p w14:paraId="7B2A49E6" w14:textId="36CBE90E" w:rsidR="00315729" w:rsidRDefault="0020394D" w:rsidP="00C409C0"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832" w:type="dxa"/>
            <w:shd w:val="clear" w:color="auto" w:fill="auto"/>
          </w:tcPr>
          <w:p w14:paraId="206203A7" w14:textId="77777777" w:rsidR="00315729" w:rsidRDefault="00315729" w:rsidP="00C409C0"/>
        </w:tc>
        <w:tc>
          <w:tcPr>
            <w:tcW w:w="833" w:type="dxa"/>
          </w:tcPr>
          <w:p w14:paraId="6B32E453" w14:textId="77777777" w:rsidR="00315729" w:rsidRDefault="00315729" w:rsidP="00C409C0"/>
        </w:tc>
        <w:tc>
          <w:tcPr>
            <w:tcW w:w="832" w:type="dxa"/>
          </w:tcPr>
          <w:p w14:paraId="1A6E2902" w14:textId="77777777" w:rsidR="00315729" w:rsidRDefault="00315729" w:rsidP="00C409C0"/>
        </w:tc>
        <w:tc>
          <w:tcPr>
            <w:tcW w:w="833" w:type="dxa"/>
          </w:tcPr>
          <w:p w14:paraId="0F27F816" w14:textId="77777777" w:rsidR="00315729" w:rsidRDefault="00315729" w:rsidP="00C409C0"/>
        </w:tc>
        <w:tc>
          <w:tcPr>
            <w:tcW w:w="832" w:type="dxa"/>
          </w:tcPr>
          <w:p w14:paraId="0B652CFA" w14:textId="77777777" w:rsidR="00315729" w:rsidRDefault="00315729" w:rsidP="00C409C0"/>
        </w:tc>
        <w:tc>
          <w:tcPr>
            <w:tcW w:w="833" w:type="dxa"/>
          </w:tcPr>
          <w:p w14:paraId="437B2326" w14:textId="77777777" w:rsidR="00315729" w:rsidRDefault="00315729" w:rsidP="00C409C0"/>
        </w:tc>
        <w:tc>
          <w:tcPr>
            <w:tcW w:w="832" w:type="dxa"/>
          </w:tcPr>
          <w:p w14:paraId="660048B6" w14:textId="77777777" w:rsidR="00315729" w:rsidRDefault="00315729" w:rsidP="00C409C0"/>
        </w:tc>
        <w:tc>
          <w:tcPr>
            <w:tcW w:w="833" w:type="dxa"/>
          </w:tcPr>
          <w:p w14:paraId="33F25B24" w14:textId="77777777" w:rsidR="00315729" w:rsidRDefault="00315729" w:rsidP="00C409C0"/>
        </w:tc>
        <w:tc>
          <w:tcPr>
            <w:tcW w:w="832" w:type="dxa"/>
          </w:tcPr>
          <w:p w14:paraId="739F3291" w14:textId="77777777" w:rsidR="00315729" w:rsidRDefault="00315729" w:rsidP="00C409C0"/>
        </w:tc>
        <w:tc>
          <w:tcPr>
            <w:tcW w:w="833" w:type="dxa"/>
            <w:shd w:val="clear" w:color="auto" w:fill="F2DBDB" w:themeFill="accent2" w:themeFillTint="33"/>
          </w:tcPr>
          <w:p w14:paraId="1CDE5D10" w14:textId="77777777" w:rsidR="00315729" w:rsidRDefault="00315729" w:rsidP="00C409C0"/>
        </w:tc>
      </w:tr>
    </w:tbl>
    <w:p w14:paraId="673ADCDF" w14:textId="77777777" w:rsidR="00C409C0" w:rsidRPr="00F916B8" w:rsidRDefault="00C409C0" w:rsidP="00C409C0">
      <w:pPr>
        <w:ind w:left="360"/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4F9568D" w:rsidR="00127A55" w:rsidRDefault="00C53EFE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Kiến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thức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về</w:t>
      </w:r>
      <w:proofErr w:type="spellEnd"/>
      <w:r>
        <w:rPr>
          <w:lang w:eastAsia="en-US" w:bidi="ar-SA"/>
        </w:rPr>
        <w:t xml:space="preserve"> HTML: </w:t>
      </w:r>
      <w:hyperlink r:id="rId17" w:history="1">
        <w:r w:rsidRPr="001E2742">
          <w:rPr>
            <w:rStyle w:val="Hyperlink"/>
            <w:lang w:eastAsia="en-US" w:bidi="ar-SA"/>
          </w:rPr>
          <w:t>https://www.w3schools.com/html/html_tables.asp</w:t>
        </w:r>
      </w:hyperlink>
    </w:p>
    <w:p w14:paraId="1A754A78" w14:textId="6F3BB61D" w:rsidR="00434A01" w:rsidRDefault="00C53EFE" w:rsidP="00127A55">
      <w:pPr>
        <w:rPr>
          <w:lang w:eastAsia="en-US" w:bidi="ar-SA"/>
        </w:rPr>
      </w:pPr>
      <w:r>
        <w:rPr>
          <w:lang w:eastAsia="en-US" w:bidi="ar-SA"/>
        </w:rPr>
        <w:t xml:space="preserve">Video demo </w:t>
      </w:r>
      <w:proofErr w:type="spellStart"/>
      <w:r>
        <w:rPr>
          <w:lang w:eastAsia="en-US" w:bidi="ar-SA"/>
        </w:rPr>
        <w:t>kết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nghiệm</w:t>
      </w:r>
      <w:proofErr w:type="spellEnd"/>
      <w:r>
        <w:rPr>
          <w:lang w:eastAsia="en-US" w:bidi="ar-SA"/>
        </w:rPr>
        <w:t xml:space="preserve">: </w:t>
      </w:r>
      <w:hyperlink r:id="rId18" w:history="1">
        <w:r w:rsidR="00434A01" w:rsidRPr="001E2742">
          <w:rPr>
            <w:rStyle w:val="Hyperlink"/>
            <w:lang w:eastAsia="en-US" w:bidi="ar-SA"/>
          </w:rPr>
          <w:t>https://www.youtube.com/watch?v=8vBNCqdMelU</w:t>
        </w:r>
      </w:hyperlink>
      <w:r w:rsidR="00434A01">
        <w:rPr>
          <w:lang w:eastAsia="en-US" w:bidi="ar-SA"/>
        </w:rPr>
        <w:t xml:space="preserve"> </w:t>
      </w:r>
    </w:p>
    <w:p w14:paraId="60C6625B" w14:textId="1DA09960" w:rsidR="00C53EFE" w:rsidRDefault="00C53EFE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lương</w:t>
      </w:r>
      <w:proofErr w:type="spellEnd"/>
      <w:r>
        <w:rPr>
          <w:lang w:eastAsia="en-US" w:bidi="ar-SA"/>
        </w:rPr>
        <w:t xml:space="preserve"> CNTT: </w:t>
      </w:r>
      <w:proofErr w:type="spellStart"/>
      <w:r>
        <w:rPr>
          <w:lang w:eastAsia="en-US" w:bidi="ar-SA"/>
        </w:rPr>
        <w:t>itviec</w:t>
      </w:r>
      <w:proofErr w:type="spellEnd"/>
      <w:r>
        <w:rPr>
          <w:lang w:eastAsia="en-US" w:bidi="ar-SA"/>
        </w:rPr>
        <w:t xml:space="preserve">, </w:t>
      </w:r>
      <w:proofErr w:type="spellStart"/>
      <w:proofErr w:type="gramStart"/>
      <w:r>
        <w:rPr>
          <w:lang w:eastAsia="en-US" w:bidi="ar-SA"/>
        </w:rPr>
        <w:t>vietnamwork</w:t>
      </w:r>
      <w:proofErr w:type="spellEnd"/>
      <w:r>
        <w:rPr>
          <w:lang w:eastAsia="en-US" w:bidi="ar-SA"/>
        </w:rPr>
        <w:t>,…</w:t>
      </w:r>
      <w:proofErr w:type="gramEnd"/>
    </w:p>
    <w:p w14:paraId="3528BB16" w14:textId="1A1970E7" w:rsidR="00C53EFE" w:rsidRPr="00127A55" w:rsidRDefault="00011C6E" w:rsidP="00127A55">
      <w:pPr>
        <w:rPr>
          <w:lang w:eastAsia="en-US" w:bidi="ar-SA"/>
        </w:rPr>
      </w:pPr>
      <w:r>
        <w:rPr>
          <w:lang w:eastAsia="en-US" w:bidi="ar-SA"/>
        </w:rPr>
        <w:t xml:space="preserve">Link git </w:t>
      </w:r>
      <w:proofErr w:type="spellStart"/>
      <w:r>
        <w:rPr>
          <w:lang w:eastAsia="en-US" w:bidi="ar-SA"/>
        </w:rPr>
        <w:t>gốc</w:t>
      </w:r>
      <w:proofErr w:type="spellEnd"/>
      <w:r>
        <w:rPr>
          <w:lang w:eastAsia="en-US" w:bidi="ar-SA"/>
        </w:rPr>
        <w:t xml:space="preserve">: </w:t>
      </w:r>
      <w:r w:rsidRPr="00011C6E">
        <w:rPr>
          <w:lang w:eastAsia="en-US" w:bidi="ar-SA"/>
        </w:rPr>
        <w:t>https://github.com/rainabba/jquery-table2excel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A13A" w14:textId="77777777" w:rsidR="00694EF5" w:rsidRDefault="00694EF5">
      <w:r>
        <w:separator/>
      </w:r>
    </w:p>
    <w:p w14:paraId="3F5EE345" w14:textId="77777777" w:rsidR="00694EF5" w:rsidRDefault="00694EF5"/>
  </w:endnote>
  <w:endnote w:type="continuationSeparator" w:id="0">
    <w:p w14:paraId="0F9F8349" w14:textId="77777777" w:rsidR="00694EF5" w:rsidRDefault="00694EF5">
      <w:r>
        <w:continuationSeparator/>
      </w:r>
    </w:p>
    <w:p w14:paraId="757C37FF" w14:textId="77777777" w:rsidR="00694EF5" w:rsidRDefault="00694EF5"/>
  </w:endnote>
  <w:endnote w:type="continuationNotice" w:id="1">
    <w:p w14:paraId="102D969E" w14:textId="77777777" w:rsidR="00694EF5" w:rsidRDefault="00694E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D046A" w14:textId="77777777" w:rsidR="00694EF5" w:rsidRDefault="00694EF5">
      <w:r>
        <w:separator/>
      </w:r>
    </w:p>
    <w:p w14:paraId="0C8F49E7" w14:textId="77777777" w:rsidR="00694EF5" w:rsidRDefault="00694EF5"/>
  </w:footnote>
  <w:footnote w:type="continuationSeparator" w:id="0">
    <w:p w14:paraId="1C254479" w14:textId="77777777" w:rsidR="00694EF5" w:rsidRDefault="00694EF5">
      <w:r>
        <w:continuationSeparator/>
      </w:r>
    </w:p>
    <w:p w14:paraId="5CC08AA1" w14:textId="77777777" w:rsidR="00694EF5" w:rsidRDefault="00694EF5"/>
  </w:footnote>
  <w:footnote w:type="continuationNotice" w:id="1">
    <w:p w14:paraId="67AF0646" w14:textId="77777777" w:rsidR="00694EF5" w:rsidRDefault="00694E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0517136B">
              <wp:simplePos x="0" y="0"/>
              <wp:positionH relativeFrom="margin">
                <wp:posOffset>-1190184</wp:posOffset>
              </wp:positionH>
              <wp:positionV relativeFrom="paragraph">
                <wp:posOffset>-361784</wp:posOffset>
              </wp:positionV>
              <wp:extent cx="882595" cy="670642"/>
              <wp:effectExtent l="0" t="0" r="13335" b="152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2595" cy="6706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D37FC8D" w:rsidR="00D51159" w:rsidRPr="00D51159" w:rsidRDefault="00E40C62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</w:rPr>
                            <w:drawing>
                              <wp:inline distT="0" distB="0" distL="0" distR="0" wp14:anchorId="57E07BAC" wp14:editId="5FBA857B">
                                <wp:extent cx="716915" cy="623024"/>
                                <wp:effectExtent l="0" t="0" r="6985" b="5715"/>
                                <wp:docPr id="2" name="Picture 2" descr="A picture containing icon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A picture containing icon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62302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93.7pt;margin-top:-28.5pt;width:69.5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" fillcolor="white [3201]" strokeweight=".5pt">
              <v:textbox>
                <w:txbxContent>
                  <w:p w14:paraId="515FC764" w14:textId="2D37FC8D" w:rsidR="00D51159" w:rsidRPr="00D51159" w:rsidRDefault="00E40C62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</w:rPr>
                      <w:drawing>
                        <wp:inline distT="0" distB="0" distL="0" distR="0" wp14:anchorId="57E07BAC" wp14:editId="5FBA857B">
                          <wp:extent cx="716915" cy="623024"/>
                          <wp:effectExtent l="0" t="0" r="6985" b="5715"/>
                          <wp:docPr id="2" name="Picture 2" descr="A picture containing icon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A picture containing icon&#10;&#10;Description automatically generated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6230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1C6E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12A4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7FE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394D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0280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0305"/>
    <w:rsid w:val="002F295C"/>
    <w:rsid w:val="002F3D39"/>
    <w:rsid w:val="002F48CB"/>
    <w:rsid w:val="002F5F61"/>
    <w:rsid w:val="00307EAA"/>
    <w:rsid w:val="00311645"/>
    <w:rsid w:val="00314148"/>
    <w:rsid w:val="00315729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E8C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1D1D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D2A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58CB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4A01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07AB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6018"/>
    <w:rsid w:val="00587AEE"/>
    <w:rsid w:val="0059161C"/>
    <w:rsid w:val="00591E25"/>
    <w:rsid w:val="005955A9"/>
    <w:rsid w:val="005971FC"/>
    <w:rsid w:val="005A2078"/>
    <w:rsid w:val="005A285A"/>
    <w:rsid w:val="005A4994"/>
    <w:rsid w:val="005B40A3"/>
    <w:rsid w:val="005B62D0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4EF5"/>
    <w:rsid w:val="00695D18"/>
    <w:rsid w:val="006A53E0"/>
    <w:rsid w:val="006A739D"/>
    <w:rsid w:val="006B06C7"/>
    <w:rsid w:val="006B69AF"/>
    <w:rsid w:val="006B716D"/>
    <w:rsid w:val="006C10EF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7C2"/>
    <w:rsid w:val="00725933"/>
    <w:rsid w:val="00726DF6"/>
    <w:rsid w:val="00727431"/>
    <w:rsid w:val="00727810"/>
    <w:rsid w:val="007365DF"/>
    <w:rsid w:val="00741AE9"/>
    <w:rsid w:val="0074533F"/>
    <w:rsid w:val="00745D70"/>
    <w:rsid w:val="00747A56"/>
    <w:rsid w:val="00751F1C"/>
    <w:rsid w:val="00753672"/>
    <w:rsid w:val="007550EE"/>
    <w:rsid w:val="007627E0"/>
    <w:rsid w:val="007631D8"/>
    <w:rsid w:val="00766319"/>
    <w:rsid w:val="007703F5"/>
    <w:rsid w:val="00770814"/>
    <w:rsid w:val="0077221A"/>
    <w:rsid w:val="00774ECB"/>
    <w:rsid w:val="00783AF4"/>
    <w:rsid w:val="0078665F"/>
    <w:rsid w:val="00787BC6"/>
    <w:rsid w:val="00790978"/>
    <w:rsid w:val="00791779"/>
    <w:rsid w:val="0079293C"/>
    <w:rsid w:val="00796375"/>
    <w:rsid w:val="007971A2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4EC9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17F3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37C98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4DD9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275"/>
    <w:rsid w:val="009B7852"/>
    <w:rsid w:val="009C41F9"/>
    <w:rsid w:val="009C5E55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3CA"/>
    <w:rsid w:val="009F7124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9F7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074"/>
    <w:rsid w:val="00B8632C"/>
    <w:rsid w:val="00B86763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09C0"/>
    <w:rsid w:val="00C43177"/>
    <w:rsid w:val="00C4424A"/>
    <w:rsid w:val="00C45552"/>
    <w:rsid w:val="00C465FD"/>
    <w:rsid w:val="00C509E2"/>
    <w:rsid w:val="00C5136B"/>
    <w:rsid w:val="00C52A75"/>
    <w:rsid w:val="00C53EFE"/>
    <w:rsid w:val="00C64416"/>
    <w:rsid w:val="00C659C5"/>
    <w:rsid w:val="00C66E19"/>
    <w:rsid w:val="00C71AF5"/>
    <w:rsid w:val="00C722EE"/>
    <w:rsid w:val="00C72E8B"/>
    <w:rsid w:val="00C73484"/>
    <w:rsid w:val="00C75F15"/>
    <w:rsid w:val="00C76AEC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40A0"/>
    <w:rsid w:val="00CF53E4"/>
    <w:rsid w:val="00CF7915"/>
    <w:rsid w:val="00D010B9"/>
    <w:rsid w:val="00D0134B"/>
    <w:rsid w:val="00D1020B"/>
    <w:rsid w:val="00D1198D"/>
    <w:rsid w:val="00D14AA0"/>
    <w:rsid w:val="00D157EC"/>
    <w:rsid w:val="00D16000"/>
    <w:rsid w:val="00D20B50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4FCC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0C62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390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9E7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0476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HTMLCode">
    <w:name w:val="HTML Code"/>
    <w:basedOn w:val="DefaultParagraphFont"/>
    <w:uiPriority w:val="99"/>
    <w:semiHidden/>
    <w:unhideWhenUsed/>
    <w:rsid w:val="005860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="Times New Roman" w:hAnsi="Courier New" w:cs="Courier New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018"/>
    <w:rPr>
      <w:rFonts w:ascii="Courier New" w:hAnsi="Courier New" w:cs="Courier New"/>
    </w:rPr>
  </w:style>
  <w:style w:type="character" w:customStyle="1" w:styleId="pl-kos">
    <w:name w:val="pl-kos"/>
    <w:basedOn w:val="DefaultParagraphFont"/>
    <w:rsid w:val="00586018"/>
  </w:style>
  <w:style w:type="character" w:customStyle="1" w:styleId="pl-ent">
    <w:name w:val="pl-ent"/>
    <w:basedOn w:val="DefaultParagraphFont"/>
    <w:rsid w:val="00586018"/>
  </w:style>
  <w:style w:type="character" w:customStyle="1" w:styleId="pl-c1">
    <w:name w:val="pl-c1"/>
    <w:basedOn w:val="DefaultParagraphFont"/>
    <w:rsid w:val="00586018"/>
  </w:style>
  <w:style w:type="character" w:customStyle="1" w:styleId="pl-s">
    <w:name w:val="pl-s"/>
    <w:basedOn w:val="DefaultParagraphFont"/>
    <w:rsid w:val="00586018"/>
  </w:style>
  <w:style w:type="character" w:customStyle="1" w:styleId="Heading1Char">
    <w:name w:val="Heading 1 Char"/>
    <w:basedOn w:val="DefaultParagraphFont"/>
    <w:link w:val="Heading1"/>
    <w:rsid w:val="00DA4FCC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DA4FCC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DA4FCC"/>
    <w:rPr>
      <w:rFonts w:ascii="Tahoma" w:eastAsia="MS Gothic" w:hAnsi="Tahoma"/>
      <w:b/>
      <w:color w:val="951B13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8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www.youtube.com/watch?v=8vBNCqdMel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10.jpg"/><Relationship Id="rId17" Type="http://schemas.openxmlformats.org/officeDocument/2006/relationships/hyperlink" Target="https://www.w3schools.com/html/html_tables.asp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ainabba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10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11977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HAI LONG 20176041</cp:lastModifiedBy>
  <cp:revision>312</cp:revision>
  <cp:lastPrinted>2008-03-13T11:02:00Z</cp:lastPrinted>
  <dcterms:created xsi:type="dcterms:W3CDTF">2018-10-22T04:18:00Z</dcterms:created>
  <dcterms:modified xsi:type="dcterms:W3CDTF">2022-01-18T16:11:00Z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